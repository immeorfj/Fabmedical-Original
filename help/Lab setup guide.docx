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934A" w14:textId="57730374" w:rsidR="006B73C8" w:rsidRDefault="00D04CD4" w:rsidP="006B73C8">
      <w:pPr>
        <w:pStyle w:val="Title"/>
        <w:rPr>
          <w:rFonts w:eastAsia="Times New Roman"/>
          <w:lang w:eastAsia="en-DK"/>
        </w:rPr>
      </w:pPr>
      <w:r w:rsidRPr="00D04CD4">
        <w:rPr>
          <w:rFonts w:eastAsia="Times New Roman"/>
          <w:lang w:eastAsia="en-DK"/>
        </w:rPr>
        <w:t>Discover Workshop: Modern Cloud Apps with Micro Service architecture on Azure with Immeo</w:t>
      </w:r>
      <w:r>
        <w:rPr>
          <w:rFonts w:eastAsia="Times New Roman"/>
          <w:lang w:eastAsia="en-DK"/>
        </w:rPr>
        <w:t xml:space="preserve">: </w:t>
      </w:r>
      <w:r w:rsidR="00202E6A">
        <w:rPr>
          <w:rFonts w:eastAsia="Times New Roman"/>
          <w:lang w:eastAsia="en-DK"/>
        </w:rPr>
        <w:t>L</w:t>
      </w:r>
      <w:r w:rsidR="006B73C8">
        <w:rPr>
          <w:rFonts w:eastAsia="Times New Roman"/>
          <w:lang w:eastAsia="en-DK"/>
        </w:rPr>
        <w:t>ab setup</w:t>
      </w:r>
      <w:r>
        <w:rPr>
          <w:rFonts w:eastAsia="Times New Roman"/>
          <w:lang w:eastAsia="en-DK"/>
        </w:rPr>
        <w:t xml:space="preserve"> guide</w:t>
      </w:r>
    </w:p>
    <w:p w14:paraId="270A4F67" w14:textId="409443BE" w:rsidR="006B73C8" w:rsidRDefault="006B73C8" w:rsidP="006B73C8">
      <w:pPr>
        <w:pStyle w:val="Heading1"/>
        <w:rPr>
          <w:lang w:eastAsia="en-DK"/>
        </w:rPr>
      </w:pPr>
      <w:r>
        <w:rPr>
          <w:lang w:eastAsia="en-DK"/>
        </w:rPr>
        <w:t>Create repository on GitHub</w:t>
      </w:r>
    </w:p>
    <w:p w14:paraId="4DBD4822" w14:textId="74A1B6AF" w:rsidR="006B73C8" w:rsidRPr="006B73C8" w:rsidRDefault="006B73C8" w:rsidP="006B73C8">
      <w:pPr>
        <w:pStyle w:val="ListParagraph"/>
        <w:numPr>
          <w:ilvl w:val="0"/>
          <w:numId w:val="25"/>
        </w:numPr>
        <w:rPr>
          <w:lang w:eastAsia="en-DK"/>
        </w:rPr>
      </w:pPr>
      <w:r>
        <w:rPr>
          <w:lang w:eastAsia="en-DK"/>
        </w:rPr>
        <w:t xml:space="preserve">Go to </w:t>
      </w:r>
      <w:hyperlink r:id="rId8" w:history="1">
        <w:r w:rsidRPr="007E196A">
          <w:rPr>
            <w:rStyle w:val="Hyperlink"/>
            <w:lang w:eastAsia="en-DK"/>
          </w:rPr>
          <w:t>https://github.com/</w:t>
        </w:r>
      </w:hyperlink>
      <w:r>
        <w:rPr>
          <w:lang w:eastAsia="en-DK"/>
        </w:rPr>
        <w:t xml:space="preserve"> and sign-in with your existing account or create a new account</w:t>
      </w:r>
    </w:p>
    <w:p w14:paraId="718526A0" w14:textId="0E50D555" w:rsidR="006B73C8" w:rsidRPr="006B73C8" w:rsidRDefault="006B73C8" w:rsidP="006B73C8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Create repository with name "Fabmedical"</w:t>
      </w:r>
      <w:r>
        <w:rPr>
          <w:rFonts w:ascii="Calibri" w:eastAsia="Times New Roman" w:hAnsi="Calibri" w:cs="Calibri"/>
          <w:lang w:eastAsia="en-DK"/>
        </w:rPr>
        <w:t xml:space="preserve">. For detailed instructions on how to create new repository see Task 7, step 1-5 on </w:t>
      </w:r>
      <w:hyperlink r:id="rId9" w:anchor="task-7-create-a-github-repository" w:history="1">
        <w:r w:rsidRPr="006B73C8">
          <w:rPr>
            <w:rFonts w:ascii="Calibri" w:hAnsi="Calibri" w:cs="Calibri"/>
            <w:color w:val="0000FF"/>
            <w:u w:val="single"/>
          </w:rPr>
          <w:t>https://github.com/microsoft/MCW-Cloud-native-applications/blob/master/Hands-on%20lab/Before%20the%20HOL%20-%20Cloud-native%20applications.md#task-7-create-a-github-repository</w:t>
        </w:r>
      </w:hyperlink>
    </w:p>
    <w:p w14:paraId="1C27C602" w14:textId="0331DFE5" w:rsidR="006B73C8" w:rsidRDefault="006B73C8" w:rsidP="006B73C8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Create personal GitHub access token with "repo" access. - </w:t>
      </w:r>
      <w:hyperlink r:id="rId10" w:history="1">
        <w:r w:rsidRPr="006B73C8">
          <w:rPr>
            <w:rFonts w:ascii="Calibri" w:eastAsia="Times New Roman" w:hAnsi="Calibri" w:cs="Calibri"/>
            <w:color w:val="0000FF"/>
            <w:u w:val="single"/>
            <w:lang w:eastAsia="en-DK"/>
          </w:rPr>
          <w:t>https://docs.github.com/en/github/authenticating-to-github/creating-a-personal-access-token</w:t>
        </w:r>
      </w:hyperlink>
    </w:p>
    <w:p w14:paraId="2B6717A1" w14:textId="3A1ADF20" w:rsidR="006B73C8" w:rsidRDefault="006B73C8" w:rsidP="006B73C8">
      <w:pPr>
        <w:rPr>
          <w:rFonts w:ascii="Calibri" w:eastAsia="Times New Roman" w:hAnsi="Calibri" w:cs="Calibri"/>
          <w:lang w:eastAsia="en-DK"/>
        </w:rPr>
      </w:pPr>
    </w:p>
    <w:p w14:paraId="7B078312" w14:textId="5E950267" w:rsidR="006B73C8" w:rsidRDefault="006B73C8" w:rsidP="006B73C8">
      <w:pPr>
        <w:pStyle w:val="Heading1"/>
        <w:rPr>
          <w:rFonts w:eastAsia="Times New Roman"/>
          <w:lang w:eastAsia="en-DK"/>
        </w:rPr>
      </w:pPr>
      <w:r>
        <w:rPr>
          <w:rFonts w:eastAsia="Times New Roman"/>
          <w:lang w:eastAsia="en-DK"/>
        </w:rPr>
        <w:t>Commit lab code to your own repository</w:t>
      </w:r>
    </w:p>
    <w:p w14:paraId="3CE3F432" w14:textId="77777777" w:rsidR="006B73C8" w:rsidRPr="006B73C8" w:rsidRDefault="006B73C8" w:rsidP="006B73C8">
      <w:pPr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Install git client if you do not have one, </w:t>
      </w:r>
      <w:hyperlink r:id="rId11" w:history="1">
        <w:r w:rsidRPr="006B73C8">
          <w:rPr>
            <w:rFonts w:ascii="Calibri" w:eastAsia="Times New Roman" w:hAnsi="Calibri" w:cs="Calibri"/>
            <w:color w:val="0000FF"/>
            <w:u w:val="single"/>
            <w:lang w:eastAsia="en-DK"/>
          </w:rPr>
          <w:t>https://git-scm.com/book/en/v2/Getting-Started-Installing-Git</w:t>
        </w:r>
      </w:hyperlink>
    </w:p>
    <w:p w14:paraId="314C3E05" w14:textId="77777777" w:rsidR="006B73C8" w:rsidRDefault="006B73C8" w:rsidP="006B73C8">
      <w:pPr>
        <w:rPr>
          <w:rFonts w:ascii="Calibri" w:eastAsia="Times New Roman" w:hAnsi="Calibri" w:cs="Calibri"/>
          <w:lang w:eastAsia="en-DK"/>
        </w:rPr>
      </w:pPr>
    </w:p>
    <w:p w14:paraId="101C0838" w14:textId="78628879" w:rsidR="006B73C8" w:rsidRDefault="006B73C8" w:rsidP="006B73C8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Clone </w:t>
      </w:r>
      <w:r>
        <w:rPr>
          <w:rFonts w:ascii="Calibri" w:eastAsia="Times New Roman" w:hAnsi="Calibri" w:cs="Calibri"/>
          <w:lang w:eastAsia="en-DK"/>
        </w:rPr>
        <w:t xml:space="preserve">source </w:t>
      </w:r>
      <w:r w:rsidRPr="006B73C8">
        <w:rPr>
          <w:rFonts w:ascii="Calibri" w:eastAsia="Times New Roman" w:hAnsi="Calibri" w:cs="Calibri"/>
          <w:lang w:eastAsia="en-DK"/>
        </w:rPr>
        <w:t>repository</w:t>
      </w:r>
    </w:p>
    <w:p w14:paraId="771A8297" w14:textId="51C02FA7" w:rsidR="006B73C8" w:rsidRDefault="006B73C8" w:rsidP="006B73C8">
      <w:pPr>
        <w:pStyle w:val="ListParagraph"/>
        <w:rPr>
          <w:rFonts w:ascii="Calibri" w:eastAsia="Times New Roman" w:hAnsi="Calibri" w:cs="Calibri"/>
          <w:lang w:eastAsia="en-DK"/>
        </w:rPr>
      </w:pPr>
      <w:r>
        <w:rPr>
          <w:rFonts w:ascii="Calibri" w:eastAsia="Times New Roman" w:hAnsi="Calibri" w:cs="Calibri"/>
          <w:lang w:eastAsia="en-DK"/>
        </w:rPr>
        <w:t>You can choose either to clone the MS source repository or the Immeo prepared repository.</w:t>
      </w:r>
    </w:p>
    <w:p w14:paraId="754086E9" w14:textId="4EFBDD9B" w:rsidR="006537ED" w:rsidRDefault="006B73C8" w:rsidP="006537ED">
      <w:pPr>
        <w:pStyle w:val="ListParagraph"/>
        <w:rPr>
          <w:rFonts w:ascii="Calibri" w:eastAsia="Times New Roman" w:hAnsi="Calibri" w:cs="Calibri"/>
          <w:lang w:eastAsia="en-DK"/>
        </w:rPr>
      </w:pPr>
      <w:r>
        <w:rPr>
          <w:rFonts w:ascii="Calibri" w:eastAsia="Times New Roman" w:hAnsi="Calibri" w:cs="Calibri"/>
          <w:lang w:eastAsia="en-DK"/>
        </w:rPr>
        <w:t xml:space="preserve">The difference is that the Immeo repository includes </w:t>
      </w:r>
      <w:r w:rsidRPr="006B73C8">
        <w:rPr>
          <w:rFonts w:ascii="Calibri" w:eastAsia="Times New Roman" w:hAnsi="Calibri" w:cs="Calibri"/>
          <w:lang w:eastAsia="en-DK"/>
        </w:rPr>
        <w:t>many of the files to be created during the lab</w:t>
      </w:r>
      <w:r w:rsidR="003D2426">
        <w:rPr>
          <w:rFonts w:ascii="Calibri" w:eastAsia="Times New Roman" w:hAnsi="Calibri" w:cs="Calibri"/>
          <w:lang w:eastAsia="en-DK"/>
        </w:rPr>
        <w:t xml:space="preserve"> with .bak extension</w:t>
      </w:r>
      <w:r w:rsidR="00A707D9">
        <w:rPr>
          <w:rFonts w:ascii="Calibri" w:eastAsia="Times New Roman" w:hAnsi="Calibri" w:cs="Calibri"/>
          <w:lang w:eastAsia="en-DK"/>
        </w:rPr>
        <w:t>.</w:t>
      </w:r>
      <w:r>
        <w:rPr>
          <w:rFonts w:ascii="Calibri" w:eastAsia="Times New Roman" w:hAnsi="Calibri" w:cs="Calibri"/>
          <w:lang w:eastAsia="en-DK"/>
        </w:rPr>
        <w:t xml:space="preserve"> </w:t>
      </w:r>
    </w:p>
    <w:p w14:paraId="430E43FE" w14:textId="77777777" w:rsidR="006537ED" w:rsidRDefault="006537ED" w:rsidP="006537ED">
      <w:pPr>
        <w:pStyle w:val="ListParagraph"/>
        <w:rPr>
          <w:rFonts w:ascii="Calibri" w:eastAsia="Times New Roman" w:hAnsi="Calibri" w:cs="Calibri"/>
          <w:lang w:eastAsia="en-DK"/>
        </w:rPr>
      </w:pPr>
    </w:p>
    <w:p w14:paraId="54F10ABC" w14:textId="0FCCD77E" w:rsidR="006B73C8" w:rsidRPr="006537ED" w:rsidRDefault="006537ED" w:rsidP="006537ED">
      <w:pPr>
        <w:pStyle w:val="ListParagraph"/>
        <w:rPr>
          <w:rFonts w:ascii="Calibri" w:eastAsia="Times New Roman" w:hAnsi="Calibri" w:cs="Calibri"/>
          <w:b/>
          <w:bCs/>
          <w:lang w:eastAsia="en-DK"/>
        </w:rPr>
      </w:pPr>
      <w:r w:rsidRPr="006537ED">
        <w:rPr>
          <w:rFonts w:ascii="Calibri" w:eastAsia="Times New Roman" w:hAnsi="Calibri" w:cs="Calibri"/>
          <w:b/>
          <w:bCs/>
          <w:lang w:eastAsia="en-DK"/>
        </w:rPr>
        <w:t>If using the Immeo repository b</w:t>
      </w:r>
      <w:r w:rsidR="006B73C8" w:rsidRPr="006537ED">
        <w:rPr>
          <w:rFonts w:ascii="Calibri" w:eastAsia="Times New Roman" w:hAnsi="Calibri" w:cs="Calibri"/>
          <w:b/>
          <w:bCs/>
          <w:lang w:eastAsia="en-DK"/>
        </w:rPr>
        <w:t xml:space="preserve">eware </w:t>
      </w:r>
      <w:r w:rsidR="006B73C8" w:rsidRPr="006537ED">
        <w:rPr>
          <w:rFonts w:ascii="Calibri" w:eastAsia="Times New Roman" w:hAnsi="Calibri" w:cs="Calibri"/>
          <w:lang w:eastAsia="en-DK"/>
        </w:rPr>
        <w:t>that the top folder structure will be slightly different</w:t>
      </w:r>
      <w:r w:rsidR="00202E6A" w:rsidRPr="006537ED">
        <w:rPr>
          <w:rFonts w:ascii="Calibri" w:eastAsia="Times New Roman" w:hAnsi="Calibri" w:cs="Calibri"/>
          <w:lang w:eastAsia="en-DK"/>
        </w:rPr>
        <w:t xml:space="preserve">. The content-api, content-web folders </w:t>
      </w:r>
      <w:r w:rsidR="00480F9B" w:rsidRPr="006537ED">
        <w:rPr>
          <w:rFonts w:ascii="Calibri" w:eastAsia="Times New Roman" w:hAnsi="Calibri" w:cs="Calibri"/>
          <w:lang w:eastAsia="en-DK"/>
        </w:rPr>
        <w:t>are in</w:t>
      </w:r>
      <w:r w:rsidR="00202E6A" w:rsidRPr="006537ED">
        <w:rPr>
          <w:rFonts w:ascii="Calibri" w:eastAsia="Times New Roman" w:hAnsi="Calibri" w:cs="Calibri"/>
          <w:lang w:eastAsia="en-DK"/>
        </w:rPr>
        <w:t xml:space="preserve"> ~/Fabmedical instead of</w:t>
      </w:r>
      <w:r w:rsidR="00472029" w:rsidRPr="006537ED">
        <w:rPr>
          <w:rFonts w:ascii="Calibri" w:eastAsia="Times New Roman" w:hAnsi="Calibri" w:cs="Calibri"/>
          <w:lang w:eastAsia="en-DK"/>
        </w:rPr>
        <w:t xml:space="preserve"> </w:t>
      </w:r>
      <w:r w:rsidR="00202E6A" w:rsidRPr="006537ED">
        <w:rPr>
          <w:rFonts w:ascii="Calibri" w:eastAsia="Times New Roman" w:hAnsi="Calibri" w:cs="Calibri"/>
          <w:lang w:eastAsia="en-DK"/>
        </w:rPr>
        <w:t>~/MCW-Cloud-native-applications/Hands-on\ lab/lab-files/developer/</w:t>
      </w:r>
    </w:p>
    <w:p w14:paraId="7C217B80" w14:textId="10862DB3" w:rsidR="00202E6A" w:rsidRDefault="00202E6A" w:rsidP="006B73C8">
      <w:pPr>
        <w:pStyle w:val="ListParagraph"/>
        <w:rPr>
          <w:rFonts w:ascii="Calibri" w:eastAsia="Times New Roman" w:hAnsi="Calibri" w:cs="Calibri"/>
          <w:lang w:eastAsia="en-DK"/>
        </w:rPr>
      </w:pPr>
      <w:r>
        <w:rPr>
          <w:rFonts w:ascii="Calibri" w:eastAsia="Times New Roman" w:hAnsi="Calibri" w:cs="Calibri"/>
          <w:lang w:eastAsia="en-DK"/>
        </w:rPr>
        <w:t xml:space="preserve">MS source files: </w:t>
      </w:r>
      <w:r w:rsidRPr="00202E6A">
        <w:rPr>
          <w:rFonts w:ascii="Calibri" w:eastAsia="Times New Roman" w:hAnsi="Calibri" w:cs="Calibri"/>
          <w:lang w:eastAsia="en-DK"/>
        </w:rPr>
        <w:t>git clone https://github.com/microsoft/MCW-Cloud-native-applications.git</w:t>
      </w:r>
    </w:p>
    <w:p w14:paraId="656E92D6" w14:textId="02FFB559" w:rsidR="006B73C8" w:rsidRDefault="00202E6A" w:rsidP="00202E6A">
      <w:pPr>
        <w:pStyle w:val="ListParagraph"/>
        <w:rPr>
          <w:rFonts w:ascii="Calibri" w:eastAsia="Times New Roman" w:hAnsi="Calibri" w:cs="Calibri"/>
          <w:lang w:eastAsia="en-DK"/>
        </w:rPr>
      </w:pPr>
      <w:r>
        <w:rPr>
          <w:rFonts w:ascii="Calibri" w:eastAsia="Times New Roman" w:hAnsi="Calibri" w:cs="Calibri"/>
          <w:lang w:eastAsia="en-DK"/>
        </w:rPr>
        <w:t xml:space="preserve">Immeo source files: </w:t>
      </w:r>
      <w:r w:rsidRPr="00202E6A">
        <w:rPr>
          <w:rFonts w:ascii="Calibri" w:eastAsia="Times New Roman" w:hAnsi="Calibri" w:cs="Calibri"/>
          <w:lang w:eastAsia="en-DK"/>
        </w:rPr>
        <w:t xml:space="preserve">git clone </w:t>
      </w:r>
      <w:hyperlink r:id="rId12" w:history="1">
        <w:r w:rsidRPr="007E196A">
          <w:rPr>
            <w:rStyle w:val="Hyperlink"/>
            <w:rFonts w:ascii="Calibri" w:eastAsia="Times New Roman" w:hAnsi="Calibri" w:cs="Calibri"/>
            <w:lang w:eastAsia="en-DK"/>
          </w:rPr>
          <w:t>https://github.com/immeorfj/Fabmedical.git</w:t>
        </w:r>
      </w:hyperlink>
    </w:p>
    <w:p w14:paraId="4681AA5D" w14:textId="2E2DA1E1" w:rsidR="00202E6A" w:rsidRDefault="00202E6A" w:rsidP="00202E6A">
      <w:pPr>
        <w:pStyle w:val="ListParagraph"/>
        <w:rPr>
          <w:rFonts w:ascii="Calibri" w:eastAsia="Times New Roman" w:hAnsi="Calibri" w:cs="Calibri"/>
          <w:lang w:eastAsia="en-DK"/>
        </w:rPr>
      </w:pPr>
    </w:p>
    <w:p w14:paraId="5E0400AB" w14:textId="3B688820" w:rsidR="006B73C8" w:rsidRDefault="006B73C8" w:rsidP="00202E6A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lang w:eastAsia="en-DK"/>
        </w:rPr>
      </w:pPr>
      <w:r w:rsidRPr="00202E6A">
        <w:rPr>
          <w:rFonts w:ascii="Calibri" w:eastAsia="Times New Roman" w:hAnsi="Calibri" w:cs="Calibri"/>
          <w:lang w:eastAsia="en-DK"/>
        </w:rPr>
        <w:t xml:space="preserve">Commit </w:t>
      </w:r>
      <w:r w:rsidR="00202E6A">
        <w:rPr>
          <w:rFonts w:ascii="Calibri" w:eastAsia="Times New Roman" w:hAnsi="Calibri" w:cs="Calibri"/>
          <w:lang w:eastAsia="en-DK"/>
        </w:rPr>
        <w:t xml:space="preserve">the </w:t>
      </w:r>
      <w:r w:rsidRPr="00202E6A">
        <w:rPr>
          <w:rFonts w:ascii="Calibri" w:eastAsia="Times New Roman" w:hAnsi="Calibri" w:cs="Calibri"/>
          <w:lang w:eastAsia="en-DK"/>
        </w:rPr>
        <w:t>code to own GitHub repository</w:t>
      </w:r>
    </w:p>
    <w:p w14:paraId="5FD47C27" w14:textId="1A4CC79D" w:rsidR="00202E6A" w:rsidRPr="00202E6A" w:rsidRDefault="00202E6A" w:rsidP="00202E6A">
      <w:pPr>
        <w:ind w:firstLine="720"/>
        <w:rPr>
          <w:rFonts w:ascii="Calibri" w:eastAsia="Times New Roman" w:hAnsi="Calibri" w:cs="Calibri"/>
          <w:i/>
          <w:iCs/>
          <w:lang w:eastAsia="en-DK"/>
        </w:rPr>
      </w:pPr>
      <w:r w:rsidRPr="00202E6A">
        <w:rPr>
          <w:rFonts w:ascii="Calibri" w:eastAsia="Times New Roman" w:hAnsi="Calibri" w:cs="Calibri"/>
          <w:i/>
          <w:iCs/>
          <w:lang w:eastAsia="en-DK"/>
        </w:rPr>
        <w:t>Run the following commands</w:t>
      </w:r>
      <w:r>
        <w:rPr>
          <w:rFonts w:ascii="Calibri" w:eastAsia="Times New Roman" w:hAnsi="Calibri" w:cs="Calibri"/>
          <w:i/>
          <w:iCs/>
          <w:lang w:eastAsia="en-DK"/>
        </w:rPr>
        <w:t xml:space="preserve"> where the &lt;&gt; parts are replaced with your data:</w:t>
      </w:r>
    </w:p>
    <w:p w14:paraId="5A9A93A9" w14:textId="02F082BF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git remote add origin &lt;your GitHub URL&gt;</w:t>
      </w:r>
    </w:p>
    <w:p w14:paraId="771F97AD" w14:textId="77777777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git push -u origin master</w:t>
      </w:r>
    </w:p>
    <w:p w14:paraId="120ACD86" w14:textId="34780C3E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git config user.email "</w:t>
      </w:r>
      <w:r w:rsidR="00202E6A">
        <w:rPr>
          <w:rFonts w:ascii="Calibri" w:eastAsia="Times New Roman" w:hAnsi="Calibri" w:cs="Calibri"/>
          <w:lang w:eastAsia="en-DK"/>
        </w:rPr>
        <w:t>&lt;your email&gt;</w:t>
      </w:r>
      <w:r w:rsidRPr="006B73C8">
        <w:rPr>
          <w:rFonts w:ascii="Calibri" w:eastAsia="Times New Roman" w:hAnsi="Calibri" w:cs="Calibri"/>
          <w:lang w:eastAsia="en-DK"/>
        </w:rPr>
        <w:t>"</w:t>
      </w:r>
    </w:p>
    <w:p w14:paraId="0E9572D5" w14:textId="647132A6" w:rsidR="00202E6A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 xml:space="preserve">git config user.name </w:t>
      </w:r>
      <w:r w:rsidR="00202E6A" w:rsidRPr="006B73C8">
        <w:rPr>
          <w:rFonts w:ascii="Calibri" w:eastAsia="Times New Roman" w:hAnsi="Calibri" w:cs="Calibri"/>
          <w:lang w:eastAsia="en-DK"/>
        </w:rPr>
        <w:t>"</w:t>
      </w:r>
      <w:r w:rsidR="00202E6A">
        <w:rPr>
          <w:rFonts w:ascii="Calibri" w:eastAsia="Times New Roman" w:hAnsi="Calibri" w:cs="Calibri"/>
          <w:lang w:eastAsia="en-DK"/>
        </w:rPr>
        <w:t>&lt;your name&gt;</w:t>
      </w:r>
      <w:r w:rsidR="00202E6A" w:rsidRPr="006B73C8">
        <w:rPr>
          <w:rFonts w:ascii="Calibri" w:eastAsia="Times New Roman" w:hAnsi="Calibri" w:cs="Calibri"/>
          <w:lang w:eastAsia="en-DK"/>
        </w:rPr>
        <w:t>"</w:t>
      </w:r>
    </w:p>
    <w:p w14:paraId="6AC46A19" w14:textId="48FB469C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git config --unset credential.helper</w:t>
      </w:r>
    </w:p>
    <w:p w14:paraId="0C272AA9" w14:textId="1ED6488F" w:rsidR="006B73C8" w:rsidRPr="006B73C8" w:rsidRDefault="006B73C8" w:rsidP="00202E6A">
      <w:pPr>
        <w:ind w:firstLine="720"/>
        <w:rPr>
          <w:rFonts w:ascii="Calibri" w:eastAsia="Times New Roman" w:hAnsi="Calibri" w:cs="Calibri"/>
          <w:lang w:eastAsia="en-DK"/>
        </w:rPr>
      </w:pPr>
      <w:r w:rsidRPr="006B73C8">
        <w:rPr>
          <w:rFonts w:ascii="Calibri" w:eastAsia="Times New Roman" w:hAnsi="Calibri" w:cs="Calibri"/>
          <w:lang w:eastAsia="en-DK"/>
        </w:rPr>
        <w:t>git config credential.helper store</w:t>
      </w:r>
    </w:p>
    <w:p w14:paraId="4ED14EA9" w14:textId="317744EA" w:rsidR="00A9204E" w:rsidRDefault="00764184" w:rsidP="00764184">
      <w:pPr>
        <w:pStyle w:val="Heading1"/>
      </w:pPr>
      <w:r>
        <w:t>SSH to build agent</w:t>
      </w:r>
    </w:p>
    <w:p w14:paraId="4ABB0D7F" w14:textId="406A9792" w:rsidR="00764184" w:rsidRDefault="00764184" w:rsidP="00764184">
      <w:pPr>
        <w:pStyle w:val="ListParagraph"/>
        <w:numPr>
          <w:ilvl w:val="0"/>
          <w:numId w:val="29"/>
        </w:numPr>
      </w:pPr>
      <w:r>
        <w:t xml:space="preserve">Use the build agent connection command from the “Environment” tab </w:t>
      </w:r>
      <w:r w:rsidR="004C7F0E">
        <w:t>to ssh into the build agent VM</w:t>
      </w:r>
      <w:r>
        <w:t>.</w:t>
      </w:r>
    </w:p>
    <w:p w14:paraId="492ED713" w14:textId="00211B7A" w:rsidR="00764184" w:rsidRDefault="00764184" w:rsidP="00764184">
      <w:pPr>
        <w:pStyle w:val="ListParagraph"/>
        <w:numPr>
          <w:ilvl w:val="0"/>
          <w:numId w:val="29"/>
        </w:numPr>
      </w:pPr>
      <w:r>
        <w:t>Run the following commands to setup and clone the git repository</w:t>
      </w:r>
    </w:p>
    <w:p w14:paraId="1DD0CD05" w14:textId="6C31642A" w:rsidR="00764184" w:rsidRDefault="00764184" w:rsidP="00764184">
      <w:pPr>
        <w:pStyle w:val="ListParagraph"/>
      </w:pPr>
      <w:r>
        <w:t xml:space="preserve">git config --global </w:t>
      </w:r>
      <w:r w:rsidR="00213321">
        <w:t>&lt;</w:t>
      </w:r>
      <w:r>
        <w:t>user.email</w:t>
      </w:r>
      <w:r w:rsidR="00213321">
        <w:t>&gt;</w:t>
      </w:r>
      <w:r>
        <w:t xml:space="preserve"> "</w:t>
      </w:r>
      <w:r w:rsidR="00213321">
        <w:t>&lt;</w:t>
      </w:r>
      <w:r>
        <w:t>you@example.com</w:t>
      </w:r>
      <w:r w:rsidR="00213321">
        <w:t>&gt;</w:t>
      </w:r>
      <w:r>
        <w:t>"</w:t>
      </w:r>
    </w:p>
    <w:p w14:paraId="3EC9D8D1" w14:textId="2D097940" w:rsidR="00764184" w:rsidRDefault="00764184" w:rsidP="00764184">
      <w:pPr>
        <w:pStyle w:val="ListParagraph"/>
      </w:pPr>
      <w:r>
        <w:lastRenderedPageBreak/>
        <w:t>git config --global user.name "</w:t>
      </w:r>
      <w:r w:rsidR="00213321">
        <w:t>&lt;</w:t>
      </w:r>
      <w:r>
        <w:t>Your Name</w:t>
      </w:r>
      <w:r w:rsidR="00213321">
        <w:t>&gt;</w:t>
      </w:r>
      <w:r>
        <w:t>"</w:t>
      </w:r>
    </w:p>
    <w:p w14:paraId="75F6C81F" w14:textId="3981D30C" w:rsidR="00764184" w:rsidRPr="00764184" w:rsidRDefault="00764184" w:rsidP="00764184">
      <w:pPr>
        <w:pStyle w:val="ListParagraph"/>
        <w:rPr>
          <w:lang w:val="en-DK"/>
        </w:rPr>
      </w:pPr>
      <w:r w:rsidRPr="00764184">
        <w:rPr>
          <w:lang w:val="en-DK"/>
        </w:rPr>
        <w:t>git config --global credential.helper cache</w:t>
      </w:r>
    </w:p>
    <w:p w14:paraId="02D36600" w14:textId="45DF53FD" w:rsidR="00764184" w:rsidRDefault="00764184" w:rsidP="00764184">
      <w:pPr>
        <w:pStyle w:val="ListParagraph"/>
      </w:pPr>
      <w:r>
        <w:t>git clone &lt;your GitHub URL&gt;</w:t>
      </w:r>
    </w:p>
    <w:sectPr w:rsidR="0076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695A28"/>
    <w:multiLevelType w:val="hybridMultilevel"/>
    <w:tmpl w:val="39828E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35DF1"/>
    <w:multiLevelType w:val="hybridMultilevel"/>
    <w:tmpl w:val="524CAF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607C07"/>
    <w:multiLevelType w:val="hybridMultilevel"/>
    <w:tmpl w:val="F6C44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A8B0BD1"/>
    <w:multiLevelType w:val="multilevel"/>
    <w:tmpl w:val="022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F333EA"/>
    <w:multiLevelType w:val="hybridMultilevel"/>
    <w:tmpl w:val="524CAF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F7C13B8"/>
    <w:multiLevelType w:val="hybridMultilevel"/>
    <w:tmpl w:val="85465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6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0"/>
  </w:num>
  <w:num w:numId="22">
    <w:abstractNumId w:val="11"/>
  </w:num>
  <w:num w:numId="23">
    <w:abstractNumId w:val="27"/>
  </w:num>
  <w:num w:numId="24">
    <w:abstractNumId w:val="22"/>
  </w:num>
  <w:num w:numId="25">
    <w:abstractNumId w:val="28"/>
  </w:num>
  <w:num w:numId="26">
    <w:abstractNumId w:val="18"/>
  </w:num>
  <w:num w:numId="27">
    <w:abstractNumId w:val="23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C8"/>
    <w:rsid w:val="00062711"/>
    <w:rsid w:val="000636A3"/>
    <w:rsid w:val="000B3A06"/>
    <w:rsid w:val="00122A5F"/>
    <w:rsid w:val="00202E6A"/>
    <w:rsid w:val="00213321"/>
    <w:rsid w:val="00320C45"/>
    <w:rsid w:val="003A62A7"/>
    <w:rsid w:val="003C5762"/>
    <w:rsid w:val="003D2426"/>
    <w:rsid w:val="00402D6E"/>
    <w:rsid w:val="00472029"/>
    <w:rsid w:val="00480F9B"/>
    <w:rsid w:val="004C7F0E"/>
    <w:rsid w:val="005D16D2"/>
    <w:rsid w:val="00645252"/>
    <w:rsid w:val="006537ED"/>
    <w:rsid w:val="006B73C8"/>
    <w:rsid w:val="006D3D74"/>
    <w:rsid w:val="007244FA"/>
    <w:rsid w:val="00764184"/>
    <w:rsid w:val="00810D41"/>
    <w:rsid w:val="0083569A"/>
    <w:rsid w:val="008A6B53"/>
    <w:rsid w:val="009025D0"/>
    <w:rsid w:val="00A1178B"/>
    <w:rsid w:val="00A707D9"/>
    <w:rsid w:val="00A9204E"/>
    <w:rsid w:val="00AA15D2"/>
    <w:rsid w:val="00AF0693"/>
    <w:rsid w:val="00C56C9C"/>
    <w:rsid w:val="00D04CD4"/>
    <w:rsid w:val="00D51BCB"/>
    <w:rsid w:val="00DD04E5"/>
    <w:rsid w:val="00E1029F"/>
    <w:rsid w:val="00EA37A2"/>
    <w:rsid w:val="00ED6BD3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E2A68"/>
  <w15:chartTrackingRefBased/>
  <w15:docId w15:val="{24B72DDE-AC3C-4203-AA80-BFABAD7E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6B73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paragraph" w:styleId="ListParagraph">
    <w:name w:val="List Paragraph"/>
    <w:basedOn w:val="Normal"/>
    <w:uiPriority w:val="34"/>
    <w:unhideWhenUsed/>
    <w:qFormat/>
    <w:rsid w:val="006B73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7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mmeorfj/Fabmedical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book/en/v2/Getting-Started-Installing-Git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github.com/en/github/authenticating-to-github/creating-a-personal-access-toke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icrosoft/MCW-Cloud-native-applications/blob/master/Hands-on%20lab/Before%20the%20HOL%20-%20Cloud-native%20applications.md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neEngelb&#248;lFriis\AppData\Local\Microsoft\Office\16.0\DTS\en-US%7b1B42ECA3-C62F-4CEA-8A6C-223554FEA62F%7d\%7bC6036731-9269-4FCE-B3A4-F6BA50C47FD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{C6036731-9269-4FCE-B3A4-F6BA50C47FDD}tf02786999_win32.dotx</Template>
  <TotalTime>74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Engelbøl Friis</dc:creator>
  <cp:keywords/>
  <dc:description/>
  <cp:lastModifiedBy>Rune Engelbøl Friis</cp:lastModifiedBy>
  <cp:revision>34</cp:revision>
  <dcterms:created xsi:type="dcterms:W3CDTF">2020-09-28T06:38:00Z</dcterms:created>
  <dcterms:modified xsi:type="dcterms:W3CDTF">2020-09-28T17:17:00Z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