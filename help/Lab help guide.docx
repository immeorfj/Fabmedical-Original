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8C930C" w14:textId="2835CF9D" w:rsidR="008262D5" w:rsidRDefault="009E14F9" w:rsidP="008262D5">
      <w:pPr>
        <w:pStyle w:val="Title"/>
      </w:pPr>
      <w:r w:rsidRPr="009E14F9">
        <w:t>Discover Workshop: Modern Cloud Apps with Micro Service architecture on Azure with Immeo</w:t>
      </w:r>
      <w:r>
        <w:t xml:space="preserve">: </w:t>
      </w:r>
      <w:r w:rsidR="008262D5">
        <w:t>Lab help guide</w:t>
      </w:r>
    </w:p>
    <w:p w14:paraId="7CE512A2" w14:textId="6045129D" w:rsidR="008262D5" w:rsidRDefault="008262D5" w:rsidP="008262D5">
      <w:r>
        <w:t>This guide is intended to be used for speeding up the process of reaching the lab parts related to Kubernetes and to provide help during the lab if there are challenges.</w:t>
      </w:r>
    </w:p>
    <w:p w14:paraId="784AF16E" w14:textId="2816D7FC" w:rsidR="008262D5" w:rsidRDefault="008262D5" w:rsidP="008262D5"/>
    <w:p w14:paraId="0F68A7E8" w14:textId="38E1EF56" w:rsidR="008262D5" w:rsidRDefault="008262D5" w:rsidP="008262D5">
      <w:pPr>
        <w:pStyle w:val="Heading1"/>
      </w:pPr>
      <w:r>
        <w:t>Lab setup</w:t>
      </w:r>
    </w:p>
    <w:p w14:paraId="4EA79B78" w14:textId="52C76D2F" w:rsidR="008262D5" w:rsidRDefault="008262D5" w:rsidP="008262D5">
      <w:r>
        <w:t>Start the lab using the provided invite.</w:t>
      </w:r>
    </w:p>
    <w:p w14:paraId="47B47A8B" w14:textId="4BF65985" w:rsidR="008262D5" w:rsidRDefault="008262D5" w:rsidP="008262D5">
      <w:r>
        <w:t xml:space="preserve">Follow the </w:t>
      </w:r>
      <w:r w:rsidR="00E21F2C">
        <w:t>“</w:t>
      </w:r>
      <w:r>
        <w:t>Lab setup guide</w:t>
      </w:r>
      <w:r w:rsidR="00E21F2C">
        <w:t>”</w:t>
      </w:r>
      <w:r>
        <w:t xml:space="preserve"> (separate document) if you have not already completed it. </w:t>
      </w:r>
    </w:p>
    <w:p w14:paraId="7248FCBC" w14:textId="35280806" w:rsidR="008262D5" w:rsidRPr="008262D5" w:rsidRDefault="008262D5" w:rsidP="008262D5">
      <w:r>
        <w:t xml:space="preserve">If you have completed the </w:t>
      </w:r>
      <w:r w:rsidR="00E21F2C">
        <w:t>“</w:t>
      </w:r>
      <w:r>
        <w:t>Lab setup guide</w:t>
      </w:r>
      <w:r w:rsidR="00E21F2C">
        <w:t>”</w:t>
      </w:r>
      <w:r>
        <w:t xml:space="preserve"> you can skip the “Before lab” section and go to Exercise 1.</w:t>
      </w:r>
    </w:p>
    <w:p w14:paraId="7BC6EA5A" w14:textId="77777777" w:rsidR="008262D5" w:rsidRPr="008262D5" w:rsidRDefault="008262D5" w:rsidP="008262D5"/>
    <w:p w14:paraId="39676FC4" w14:textId="0F6D84CE" w:rsidR="008262D5" w:rsidRPr="008262D5" w:rsidRDefault="008262D5" w:rsidP="008262D5">
      <w:pPr>
        <w:pStyle w:val="Heading1"/>
        <w:rPr>
          <w:rFonts w:eastAsia="Times New Roman"/>
          <w:lang w:eastAsia="en-DK"/>
        </w:rPr>
      </w:pPr>
      <w:r w:rsidRPr="008262D5">
        <w:rPr>
          <w:rFonts w:eastAsia="Times New Roman"/>
          <w:lang w:eastAsia="en-DK"/>
        </w:rPr>
        <w:t>Exercise 1</w:t>
      </w:r>
    </w:p>
    <w:p w14:paraId="0F744A1C" w14:textId="402FA8A6" w:rsid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ssh to build agent</w:t>
      </w:r>
      <w:r>
        <w:rPr>
          <w:rFonts w:ascii="Calibri" w:eastAsia="Times New Roman" w:hAnsi="Calibri" w:cs="Calibri"/>
          <w:lang w:eastAsia="en-DK"/>
        </w:rPr>
        <w:t xml:space="preserve"> either from Cloud shell (</w:t>
      </w:r>
      <w:hyperlink r:id="rId8" w:history="1">
        <w:r w:rsidRPr="007E196A">
          <w:rPr>
            <w:rStyle w:val="Hyperlink"/>
            <w:rFonts w:ascii="Calibri" w:eastAsia="Times New Roman" w:hAnsi="Calibri" w:cs="Calibri"/>
            <w:lang w:eastAsia="en-DK"/>
          </w:rPr>
          <w:t>https://shell.azure.com</w:t>
        </w:r>
      </w:hyperlink>
      <w:r>
        <w:rPr>
          <w:rFonts w:ascii="Calibri" w:eastAsia="Times New Roman" w:hAnsi="Calibri" w:cs="Calibri"/>
          <w:lang w:eastAsia="en-DK"/>
        </w:rPr>
        <w:t>) or from VS Code using the remote ssh extension (see Lab setup guide, “</w:t>
      </w:r>
      <w:r w:rsidRPr="008262D5">
        <w:rPr>
          <w:rFonts w:ascii="Calibri" w:eastAsia="Times New Roman" w:hAnsi="Calibri" w:cs="Calibri"/>
          <w:lang w:eastAsia="en-DK"/>
        </w:rPr>
        <w:t>Install VS Code and Remote - SSH extension</w:t>
      </w:r>
      <w:r>
        <w:rPr>
          <w:rFonts w:ascii="Calibri" w:eastAsia="Times New Roman" w:hAnsi="Calibri" w:cs="Calibri"/>
          <w:lang w:eastAsia="en-DK"/>
        </w:rPr>
        <w:t>”).</w:t>
      </w:r>
    </w:p>
    <w:p w14:paraId="7F65BA46" w14:textId="77777777" w:rsidR="008262D5" w:rsidRPr="008262D5" w:rsidRDefault="008262D5" w:rsidP="008262D5">
      <w:pPr>
        <w:rPr>
          <w:rFonts w:ascii="Calibri" w:eastAsia="Times New Roman" w:hAnsi="Calibri" w:cs="Calibri"/>
          <w:lang w:eastAsia="en-DK"/>
        </w:rPr>
      </w:pPr>
    </w:p>
    <w:p w14:paraId="7B4BBA88" w14:textId="394BB2CB"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 xml:space="preserve">Open portal and note down name of </w:t>
      </w:r>
      <w:r>
        <w:rPr>
          <w:rFonts w:ascii="Calibri" w:eastAsia="Times New Roman" w:hAnsi="Calibri" w:cs="Calibri"/>
          <w:lang w:eastAsia="en-DK"/>
        </w:rPr>
        <w:t>VM</w:t>
      </w:r>
      <w:r w:rsidRPr="008262D5">
        <w:rPr>
          <w:rFonts w:ascii="Calibri" w:eastAsia="Times New Roman" w:hAnsi="Calibri" w:cs="Calibri"/>
          <w:lang w:eastAsia="en-DK"/>
        </w:rPr>
        <w:t xml:space="preserve"> resource, </w:t>
      </w:r>
      <w:r>
        <w:rPr>
          <w:rFonts w:ascii="Calibri" w:eastAsia="Times New Roman" w:hAnsi="Calibri" w:cs="Calibri"/>
          <w:lang w:eastAsia="en-DK"/>
        </w:rPr>
        <w:t>AKS</w:t>
      </w:r>
      <w:r w:rsidRPr="008262D5">
        <w:rPr>
          <w:rFonts w:ascii="Calibri" w:eastAsia="Times New Roman" w:hAnsi="Calibri" w:cs="Calibri"/>
          <w:lang w:eastAsia="en-DK"/>
        </w:rPr>
        <w:t xml:space="preserve"> cluster and container registry.</w:t>
      </w:r>
    </w:p>
    <w:p w14:paraId="233FF39C"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 xml:space="preserve">[SUFFIX] is what comes after fabmedical-[SUFFIX]  </w:t>
      </w:r>
    </w:p>
    <w:p w14:paraId="6771796B"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[SHORT_SUFFIX] is fabmedical or sometimes equal to [SUFFIX] e.g. in content-web.yml</w:t>
      </w:r>
    </w:p>
    <w:p w14:paraId="0499478B"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 </w:t>
      </w:r>
    </w:p>
    <w:p w14:paraId="075A4544" w14:textId="3F55D49A"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 xml:space="preserve">Skip Task 1 and 2. </w:t>
      </w:r>
      <w:r w:rsidRPr="008262D5">
        <w:rPr>
          <w:rFonts w:ascii="Calibri" w:eastAsia="Times New Roman" w:hAnsi="Calibri" w:cs="Calibri"/>
          <w:lang w:eastAsia="en-DK"/>
        </w:rPr>
        <w:t xml:space="preserve">These </w:t>
      </w:r>
      <w:r>
        <w:rPr>
          <w:rFonts w:ascii="Calibri" w:eastAsia="Times New Roman" w:hAnsi="Calibri" w:cs="Calibri"/>
          <w:lang w:eastAsia="en-DK"/>
        </w:rPr>
        <w:t xml:space="preserve">steps </w:t>
      </w:r>
      <w:r w:rsidRPr="008262D5">
        <w:rPr>
          <w:rFonts w:ascii="Calibri" w:eastAsia="Times New Roman" w:hAnsi="Calibri" w:cs="Calibri"/>
          <w:lang w:eastAsia="en-DK"/>
        </w:rPr>
        <w:t>cover</w:t>
      </w:r>
      <w:r w:rsidRPr="008262D5">
        <w:rPr>
          <w:rFonts w:ascii="Calibri" w:eastAsia="Times New Roman" w:hAnsi="Calibri" w:cs="Calibri"/>
          <w:lang w:eastAsia="en-DK"/>
        </w:rPr>
        <w:t xml:space="preserve"> retrieving mongodb docker image and running api and web on the build agent.</w:t>
      </w:r>
    </w:p>
    <w:p w14:paraId="2D1FE3CC"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 </w:t>
      </w:r>
    </w:p>
    <w:p w14:paraId="3B72D563" w14:textId="230B7601"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 xml:space="preserve">Start </w:t>
      </w:r>
      <w:r>
        <w:rPr>
          <w:rFonts w:ascii="Calibri" w:eastAsia="Times New Roman" w:hAnsi="Calibri" w:cs="Calibri"/>
          <w:lang w:eastAsia="en-DK"/>
        </w:rPr>
        <w:t xml:space="preserve">the </w:t>
      </w:r>
      <w:r w:rsidRPr="008262D5">
        <w:rPr>
          <w:rFonts w:ascii="Calibri" w:eastAsia="Times New Roman" w:hAnsi="Calibri" w:cs="Calibri"/>
          <w:lang w:eastAsia="en-DK"/>
        </w:rPr>
        <w:t>mongo container:</w:t>
      </w:r>
    </w:p>
    <w:p w14:paraId="3F710D5C"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docker network create fabmedical</w:t>
      </w:r>
    </w:p>
    <w:p w14:paraId="6F1A4674"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docker container run --name mongo --net fabmedical -p 27017:27017 -d mongo</w:t>
      </w:r>
    </w:p>
    <w:p w14:paraId="5E0DCDA5"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docker container list</w:t>
      </w:r>
    </w:p>
    <w:p w14:paraId="5297165F"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docker container logs mongo</w:t>
      </w:r>
    </w:p>
    <w:p w14:paraId="094215C7"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 </w:t>
      </w:r>
    </w:p>
    <w:p w14:paraId="474A2FE9"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Initialize mongo db</w:t>
      </w:r>
    </w:p>
    <w:p w14:paraId="041CD577"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cd ~/Fabmedical/content-init</w:t>
      </w:r>
    </w:p>
    <w:p w14:paraId="6135E535"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npm install</w:t>
      </w:r>
    </w:p>
    <w:p w14:paraId="6BA71E2F"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nodejs server.js</w:t>
      </w:r>
    </w:p>
    <w:p w14:paraId="053DDB8D"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 </w:t>
      </w:r>
    </w:p>
    <w:p w14:paraId="311C680C" w14:textId="3BFBDE3F"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Task 3</w:t>
      </w:r>
      <w:r>
        <w:rPr>
          <w:rFonts w:ascii="Calibri" w:eastAsia="Times New Roman" w:hAnsi="Calibri" w:cs="Calibri"/>
          <w:lang w:eastAsia="en-DK"/>
        </w:rPr>
        <w:t xml:space="preserve">: </w:t>
      </w:r>
      <w:r w:rsidRPr="008262D5">
        <w:rPr>
          <w:rFonts w:ascii="Calibri" w:eastAsia="Times New Roman" w:hAnsi="Calibri" w:cs="Calibri"/>
          <w:lang w:eastAsia="en-DK"/>
        </w:rPr>
        <w:t>Create Dockerfile</w:t>
      </w:r>
    </w:p>
    <w:p w14:paraId="29D05433"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 </w:t>
      </w:r>
    </w:p>
    <w:p w14:paraId="383AF913"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Task 4: Create Docker images</w:t>
      </w:r>
    </w:p>
    <w:p w14:paraId="497231DB" w14:textId="74B79E82"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 xml:space="preserve">Skip step 4 (if </w:t>
      </w:r>
      <w:r w:rsidR="00162B6A">
        <w:rPr>
          <w:rFonts w:ascii="Calibri" w:eastAsia="Times New Roman" w:hAnsi="Calibri" w:cs="Calibri"/>
          <w:lang w:eastAsia="en-DK"/>
        </w:rPr>
        <w:t>your git repository is based on the Immeo source repository</w:t>
      </w:r>
      <w:r w:rsidRPr="008262D5">
        <w:rPr>
          <w:rFonts w:ascii="Calibri" w:eastAsia="Times New Roman" w:hAnsi="Calibri" w:cs="Calibri"/>
          <w:lang w:eastAsia="en-DK"/>
        </w:rPr>
        <w:t>)</w:t>
      </w:r>
    </w:p>
    <w:p w14:paraId="3CEF843D"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 </w:t>
      </w:r>
    </w:p>
    <w:p w14:paraId="4BB0DE4B"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Task 5: Run a containerized application</w:t>
      </w:r>
    </w:p>
    <w:p w14:paraId="5B4CBDAF"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 </w:t>
      </w:r>
    </w:p>
    <w:p w14:paraId="2A15C5A2"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lastRenderedPageBreak/>
        <w:t>Task 6: Setup environment variables</w:t>
      </w:r>
    </w:p>
    <w:p w14:paraId="204B9046"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 xml:space="preserve">[BUILDAGENTIP] is the public ip of the VM. Go to </w:t>
      </w:r>
      <w:hyperlink r:id="rId9" w:history="1">
        <w:r w:rsidRPr="008262D5">
          <w:rPr>
            <w:rFonts w:ascii="Calibri" w:eastAsia="Times New Roman" w:hAnsi="Calibri" w:cs="Calibri"/>
            <w:color w:val="0000FF"/>
            <w:u w:val="single"/>
            <w:lang w:eastAsia="en-DK"/>
          </w:rPr>
          <w:t>https://portal.azure.com</w:t>
        </w:r>
      </w:hyperlink>
      <w:r w:rsidRPr="008262D5">
        <w:rPr>
          <w:rFonts w:ascii="Calibri" w:eastAsia="Times New Roman" w:hAnsi="Calibri" w:cs="Calibri"/>
          <w:lang w:eastAsia="en-DK"/>
        </w:rPr>
        <w:t xml:space="preserve"> and find the fabmedical VM under Virtual machines and note down the ip.</w:t>
      </w:r>
    </w:p>
    <w:p w14:paraId="0DEA9EA8" w14:textId="2BEB21B8"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 xml:space="preserve">Skip step 14 </w:t>
      </w:r>
      <w:r w:rsidR="00340BF8">
        <w:rPr>
          <w:rFonts w:ascii="Calibri" w:eastAsia="Times New Roman" w:hAnsi="Calibri" w:cs="Calibri"/>
          <w:lang w:eastAsia="en-DK"/>
        </w:rPr>
        <w:t>(see Lab setup guide, “</w:t>
      </w:r>
      <w:r w:rsidR="00340BF8" w:rsidRPr="008262D5">
        <w:rPr>
          <w:rFonts w:ascii="Calibri" w:eastAsia="Times New Roman" w:hAnsi="Calibri" w:cs="Calibri"/>
          <w:lang w:eastAsia="en-DK"/>
        </w:rPr>
        <w:t>Install VS Code and Remote - SSH extension</w:t>
      </w:r>
      <w:r w:rsidR="00340BF8">
        <w:rPr>
          <w:rFonts w:ascii="Calibri" w:eastAsia="Times New Roman" w:hAnsi="Calibri" w:cs="Calibri"/>
          <w:lang w:eastAsia="en-DK"/>
        </w:rPr>
        <w:t>”)</w:t>
      </w:r>
    </w:p>
    <w:p w14:paraId="7CD5429B"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 </w:t>
      </w:r>
    </w:p>
    <w:p w14:paraId="1C6941A0"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 </w:t>
      </w:r>
    </w:p>
    <w:p w14:paraId="0D0760C8"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Task 7: Run several containers with Docker compose</w:t>
      </w:r>
    </w:p>
    <w:p w14:paraId="6F18A156"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 </w:t>
      </w:r>
    </w:p>
    <w:p w14:paraId="1EF2416D"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Task 8: Push images to Azure Container Registry</w:t>
      </w:r>
    </w:p>
    <w:p w14:paraId="791742A6" w14:textId="77777777" w:rsidR="00162B6A" w:rsidRPr="008262D5" w:rsidRDefault="008262D5" w:rsidP="00162B6A">
      <w:pPr>
        <w:rPr>
          <w:rFonts w:ascii="Calibri" w:eastAsia="Times New Roman" w:hAnsi="Calibri" w:cs="Calibri"/>
          <w:lang w:eastAsia="en-DK"/>
        </w:rPr>
      </w:pPr>
      <w:r w:rsidRPr="008262D5">
        <w:rPr>
          <w:rFonts w:ascii="Calibri" w:eastAsia="Times New Roman" w:hAnsi="Calibri" w:cs="Calibri"/>
          <w:lang w:eastAsia="en-DK"/>
        </w:rPr>
        <w:t xml:space="preserve">Skip step 7 </w:t>
      </w:r>
      <w:r w:rsidR="00162B6A" w:rsidRPr="008262D5">
        <w:rPr>
          <w:rFonts w:ascii="Calibri" w:eastAsia="Times New Roman" w:hAnsi="Calibri" w:cs="Calibri"/>
          <w:lang w:eastAsia="en-DK"/>
        </w:rPr>
        <w:t xml:space="preserve">(if </w:t>
      </w:r>
      <w:r w:rsidR="00162B6A">
        <w:rPr>
          <w:rFonts w:ascii="Calibri" w:eastAsia="Times New Roman" w:hAnsi="Calibri" w:cs="Calibri"/>
          <w:lang w:eastAsia="en-DK"/>
        </w:rPr>
        <w:t>your git repository is based on the Immeo source repository</w:t>
      </w:r>
      <w:r w:rsidR="00162B6A" w:rsidRPr="008262D5">
        <w:rPr>
          <w:rFonts w:ascii="Calibri" w:eastAsia="Times New Roman" w:hAnsi="Calibri" w:cs="Calibri"/>
          <w:lang w:eastAsia="en-DK"/>
        </w:rPr>
        <w:t>)</w:t>
      </w:r>
    </w:p>
    <w:p w14:paraId="6C881184" w14:textId="0C64DC9C"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 </w:t>
      </w:r>
    </w:p>
    <w:p w14:paraId="3B14E3C6"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Task 9: Setup CI Pipeline to Push Images</w:t>
      </w:r>
    </w:p>
    <w:p w14:paraId="2B72EF48"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 </w:t>
      </w:r>
    </w:p>
    <w:p w14:paraId="3E33003B" w14:textId="146FFB5B" w:rsidR="008262D5" w:rsidRPr="008262D5" w:rsidRDefault="008262D5" w:rsidP="00162B6A">
      <w:pPr>
        <w:pStyle w:val="Heading1"/>
        <w:rPr>
          <w:rFonts w:eastAsia="Times New Roman"/>
          <w:lang w:eastAsia="en-DK"/>
        </w:rPr>
      </w:pPr>
      <w:r w:rsidRPr="008262D5">
        <w:rPr>
          <w:rFonts w:eastAsia="Times New Roman"/>
          <w:lang w:eastAsia="en-DK"/>
        </w:rPr>
        <w:t>Exercise 2</w:t>
      </w:r>
    </w:p>
    <w:p w14:paraId="459CAF06"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Task 1: Tunnel into the Azure Kubernetes Service cluster</w:t>
      </w:r>
    </w:p>
    <w:p w14:paraId="26F35FFC" w14:textId="50B8DF5D" w:rsidR="008262D5" w:rsidRPr="008262D5" w:rsidRDefault="00162B6A" w:rsidP="00340BF8">
      <w:pPr>
        <w:textAlignment w:val="center"/>
        <w:rPr>
          <w:rFonts w:ascii="Calibri" w:eastAsia="Times New Roman" w:hAnsi="Calibri" w:cs="Calibri"/>
          <w:lang w:eastAsia="en-DK"/>
        </w:rPr>
      </w:pPr>
      <w:r>
        <w:rPr>
          <w:rFonts w:ascii="Calibri" w:eastAsia="Times New Roman" w:hAnsi="Calibri" w:cs="Calibri"/>
          <w:lang w:eastAsia="en-DK"/>
        </w:rPr>
        <w:t>S</w:t>
      </w:r>
      <w:r w:rsidR="008262D5" w:rsidRPr="008262D5">
        <w:rPr>
          <w:rFonts w:ascii="Calibri" w:eastAsia="Times New Roman" w:hAnsi="Calibri" w:cs="Calibri"/>
          <w:lang w:eastAsia="en-DK"/>
        </w:rPr>
        <w:t>tep 1-3</w:t>
      </w:r>
    </w:p>
    <w:p w14:paraId="61B6021D"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 </w:t>
      </w:r>
    </w:p>
    <w:p w14:paraId="1E7BFBE3"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Task 2: Deploy a service using the Kubernetes management dashboard</w:t>
      </w:r>
    </w:p>
    <w:p w14:paraId="157AF5C8" w14:textId="77777777" w:rsidR="008262D5" w:rsidRPr="008262D5" w:rsidRDefault="008262D5" w:rsidP="00340BF8">
      <w:pPr>
        <w:textAlignment w:val="center"/>
        <w:rPr>
          <w:rFonts w:ascii="Calibri" w:eastAsia="Times New Roman" w:hAnsi="Calibri" w:cs="Calibri"/>
          <w:lang w:eastAsia="en-DK"/>
        </w:rPr>
      </w:pPr>
      <w:r w:rsidRPr="008262D5">
        <w:rPr>
          <w:rFonts w:ascii="Calibri" w:eastAsia="Times New Roman" w:hAnsi="Calibri" w:cs="Calibri"/>
          <w:lang w:eastAsia="en-DK"/>
        </w:rPr>
        <w:t>Step 7-11</w:t>
      </w:r>
    </w:p>
    <w:p w14:paraId="2933A39E" w14:textId="77777777" w:rsidR="008262D5" w:rsidRPr="008262D5" w:rsidRDefault="008262D5" w:rsidP="00340BF8">
      <w:pPr>
        <w:textAlignment w:val="center"/>
        <w:rPr>
          <w:rFonts w:ascii="Calibri" w:eastAsia="Times New Roman" w:hAnsi="Calibri" w:cs="Calibri"/>
          <w:lang w:eastAsia="en-DK"/>
        </w:rPr>
      </w:pPr>
      <w:r w:rsidRPr="008262D5">
        <w:rPr>
          <w:rFonts w:ascii="Calibri" w:eastAsia="Times New Roman" w:hAnsi="Calibri" w:cs="Calibri"/>
          <w:lang w:eastAsia="en-DK"/>
        </w:rPr>
        <w:t>Create new cosmosdb-secret.yml file</w:t>
      </w:r>
    </w:p>
    <w:p w14:paraId="3D18B373" w14:textId="0ED418AF" w:rsidR="008262D5" w:rsidRPr="00340BF8" w:rsidRDefault="008262D5" w:rsidP="00340BF8">
      <w:pPr>
        <w:pStyle w:val="ListParagraph"/>
        <w:numPr>
          <w:ilvl w:val="0"/>
          <w:numId w:val="30"/>
        </w:numPr>
        <w:textAlignment w:val="center"/>
        <w:rPr>
          <w:rFonts w:ascii="Calibri" w:eastAsia="Times New Roman" w:hAnsi="Calibri" w:cs="Calibri"/>
          <w:lang w:eastAsia="en-DK"/>
        </w:rPr>
      </w:pPr>
      <w:r w:rsidRPr="00340BF8">
        <w:rPr>
          <w:rFonts w:ascii="Calibri" w:eastAsia="Times New Roman" w:hAnsi="Calibri" w:cs="Calibri"/>
          <w:lang w:eastAsia="en-DK"/>
        </w:rPr>
        <w:t xml:space="preserve">code cosmosdb-secret.yml </w:t>
      </w:r>
    </w:p>
    <w:p w14:paraId="77A90E74" w14:textId="0B0E7FD9" w:rsidR="008262D5" w:rsidRPr="00340BF8" w:rsidRDefault="008262D5" w:rsidP="00340BF8">
      <w:pPr>
        <w:pStyle w:val="ListParagraph"/>
        <w:numPr>
          <w:ilvl w:val="0"/>
          <w:numId w:val="30"/>
        </w:numPr>
        <w:textAlignment w:val="center"/>
        <w:rPr>
          <w:rFonts w:ascii="Calibri" w:eastAsia="Times New Roman" w:hAnsi="Calibri" w:cs="Calibri"/>
          <w:lang w:eastAsia="en-DK"/>
        </w:rPr>
      </w:pPr>
      <w:r w:rsidRPr="00340BF8">
        <w:rPr>
          <w:rFonts w:ascii="Calibri" w:eastAsia="Times New Roman" w:hAnsi="Calibri" w:cs="Calibri"/>
          <w:lang w:eastAsia="en-DK"/>
        </w:rPr>
        <w:t>Paste in content from step 12 with base64 encoded value from 11 inserted.</w:t>
      </w:r>
    </w:p>
    <w:p w14:paraId="2B9C6384" w14:textId="32466215" w:rsidR="008262D5" w:rsidRPr="00340BF8" w:rsidRDefault="008262D5" w:rsidP="00340BF8">
      <w:pPr>
        <w:pStyle w:val="ListParagraph"/>
        <w:numPr>
          <w:ilvl w:val="0"/>
          <w:numId w:val="30"/>
        </w:numPr>
        <w:textAlignment w:val="center"/>
        <w:rPr>
          <w:rFonts w:ascii="Calibri" w:eastAsia="Times New Roman" w:hAnsi="Calibri" w:cs="Calibri"/>
          <w:lang w:eastAsia="en-DK"/>
        </w:rPr>
      </w:pPr>
      <w:r w:rsidRPr="00340BF8">
        <w:rPr>
          <w:rFonts w:ascii="Calibri" w:eastAsia="Times New Roman" w:hAnsi="Calibri" w:cs="Calibri"/>
          <w:lang w:eastAsia="en-DK"/>
        </w:rPr>
        <w:t>kubectl create –f cosmosdb-secret.yml</w:t>
      </w:r>
    </w:p>
    <w:p w14:paraId="182FA6D8" w14:textId="36CDC906" w:rsidR="008262D5" w:rsidRPr="00E21F2C" w:rsidRDefault="008262D5" w:rsidP="00E21F2C">
      <w:pPr>
        <w:pStyle w:val="ListParagraph"/>
        <w:numPr>
          <w:ilvl w:val="0"/>
          <w:numId w:val="30"/>
        </w:numPr>
        <w:textAlignment w:val="center"/>
        <w:rPr>
          <w:rFonts w:ascii="Calibri" w:eastAsia="Times New Roman" w:hAnsi="Calibri" w:cs="Calibri"/>
          <w:lang w:eastAsia="en-DK"/>
        </w:rPr>
      </w:pPr>
      <w:r w:rsidRPr="00340BF8">
        <w:rPr>
          <w:rFonts w:ascii="Calibri" w:eastAsia="Times New Roman" w:hAnsi="Calibri" w:cs="Calibri"/>
          <w:lang w:eastAsia="en-DK"/>
        </w:rPr>
        <w:t>Create deployment</w:t>
      </w:r>
      <w:r w:rsidR="00E21F2C">
        <w:rPr>
          <w:rFonts w:ascii="Calibri" w:eastAsia="Times New Roman" w:hAnsi="Calibri" w:cs="Calibri"/>
          <w:lang w:eastAsia="en-DK"/>
        </w:rPr>
        <w:t xml:space="preserve"> file api.deployment.yml based on </w:t>
      </w:r>
      <w:hyperlink r:id="rId10" w:history="1">
        <w:r w:rsidR="00E21F2C" w:rsidRPr="007E196A">
          <w:rPr>
            <w:rStyle w:val="Hyperlink"/>
            <w:rFonts w:ascii="Calibri" w:eastAsia="Times New Roman" w:hAnsi="Calibri" w:cs="Calibri"/>
            <w:lang w:eastAsia="en-DK"/>
          </w:rPr>
          <w:t>https://github.com/immeorfj/Fabmedical/tree/master/help/api.deployment.yml</w:t>
        </w:r>
      </w:hyperlink>
      <w:r w:rsidR="00E21F2C">
        <w:rPr>
          <w:rFonts w:ascii="Calibri" w:eastAsia="Times New Roman" w:hAnsi="Calibri" w:cs="Calibri"/>
          <w:lang w:eastAsia="en-DK"/>
        </w:rPr>
        <w:t xml:space="preserve"> with </w:t>
      </w:r>
      <w:r w:rsidR="00E21F2C" w:rsidRPr="00E21F2C">
        <w:rPr>
          <w:rFonts w:ascii="Calibri" w:eastAsia="Times New Roman" w:hAnsi="Calibri" w:cs="Calibri"/>
          <w:lang w:eastAsia="en-DK"/>
        </w:rPr>
        <w:t>acr226960</w:t>
      </w:r>
      <w:r w:rsidR="00E21F2C">
        <w:rPr>
          <w:rFonts w:ascii="Calibri" w:eastAsia="Times New Roman" w:hAnsi="Calibri" w:cs="Calibri"/>
          <w:lang w:eastAsia="en-DK"/>
        </w:rPr>
        <w:t xml:space="preserve"> replaced by your container registry name.  </w:t>
      </w:r>
    </w:p>
    <w:p w14:paraId="77206629" w14:textId="6211A531" w:rsidR="008262D5" w:rsidRPr="00340BF8" w:rsidRDefault="00340BF8" w:rsidP="00340BF8">
      <w:pPr>
        <w:pStyle w:val="ListParagraph"/>
        <w:numPr>
          <w:ilvl w:val="0"/>
          <w:numId w:val="30"/>
        </w:numPr>
        <w:textAlignment w:val="center"/>
        <w:rPr>
          <w:rFonts w:ascii="Calibri" w:eastAsia="Times New Roman" w:hAnsi="Calibri" w:cs="Calibri"/>
          <w:lang w:eastAsia="en-DK"/>
        </w:rPr>
      </w:pPr>
      <w:r>
        <w:rPr>
          <w:rFonts w:ascii="Calibri" w:eastAsia="Times New Roman" w:hAnsi="Calibri" w:cs="Calibri"/>
          <w:lang w:eastAsia="en-DK"/>
        </w:rPr>
        <w:t>C</w:t>
      </w:r>
      <w:r w:rsidR="008262D5" w:rsidRPr="00340BF8">
        <w:rPr>
          <w:rFonts w:ascii="Calibri" w:eastAsia="Times New Roman" w:hAnsi="Calibri" w:cs="Calibri"/>
          <w:lang w:eastAsia="en-DK"/>
        </w:rPr>
        <w:t>reate service</w:t>
      </w:r>
      <w:r w:rsidR="00E21F2C">
        <w:rPr>
          <w:rFonts w:ascii="Calibri" w:eastAsia="Times New Roman" w:hAnsi="Calibri" w:cs="Calibri"/>
          <w:lang w:eastAsia="en-DK"/>
        </w:rPr>
        <w:t xml:space="preserve"> file api.service.yml by copying file </w:t>
      </w:r>
      <w:r w:rsidR="00E21F2C" w:rsidRPr="00E21F2C">
        <w:rPr>
          <w:rFonts w:ascii="Calibri" w:eastAsia="Times New Roman" w:hAnsi="Calibri" w:cs="Calibri"/>
          <w:lang w:eastAsia="en-DK"/>
        </w:rPr>
        <w:t>https://github.com/immeorfj/Fabmedical/tree/master/help/api.</w:t>
      </w:r>
      <w:r w:rsidR="00E21F2C">
        <w:rPr>
          <w:rFonts w:ascii="Calibri" w:eastAsia="Times New Roman" w:hAnsi="Calibri" w:cs="Calibri"/>
          <w:lang w:eastAsia="en-DK"/>
        </w:rPr>
        <w:t>service</w:t>
      </w:r>
      <w:r w:rsidR="00E21F2C" w:rsidRPr="00E21F2C">
        <w:rPr>
          <w:rFonts w:ascii="Calibri" w:eastAsia="Times New Roman" w:hAnsi="Calibri" w:cs="Calibri"/>
          <w:lang w:eastAsia="en-DK"/>
        </w:rPr>
        <w:t>.yml</w:t>
      </w:r>
    </w:p>
    <w:p w14:paraId="5577E0E1" w14:textId="7777B79B" w:rsidR="008262D5" w:rsidRPr="00340BF8" w:rsidRDefault="008262D5" w:rsidP="00340BF8">
      <w:pPr>
        <w:pStyle w:val="ListParagraph"/>
        <w:numPr>
          <w:ilvl w:val="0"/>
          <w:numId w:val="30"/>
        </w:numPr>
        <w:textAlignment w:val="center"/>
        <w:rPr>
          <w:rFonts w:ascii="Calibri" w:eastAsia="Times New Roman" w:hAnsi="Calibri" w:cs="Calibri"/>
          <w:lang w:eastAsia="en-DK"/>
        </w:rPr>
      </w:pPr>
      <w:r w:rsidRPr="00340BF8">
        <w:rPr>
          <w:rFonts w:ascii="Calibri" w:eastAsia="Times New Roman" w:hAnsi="Calibri" w:cs="Calibri"/>
          <w:lang w:eastAsia="en-DK"/>
        </w:rPr>
        <w:t>kubectl create --save-config=true -f api.deployment.yml -f api.service.yml</w:t>
      </w:r>
    </w:p>
    <w:p w14:paraId="72FB0C06" w14:textId="541E2F11" w:rsidR="008262D5" w:rsidRPr="00340BF8" w:rsidRDefault="008262D5" w:rsidP="00340BF8">
      <w:pPr>
        <w:pStyle w:val="ListParagraph"/>
        <w:numPr>
          <w:ilvl w:val="0"/>
          <w:numId w:val="30"/>
        </w:numPr>
        <w:textAlignment w:val="center"/>
        <w:rPr>
          <w:rFonts w:ascii="Calibri" w:eastAsia="Times New Roman" w:hAnsi="Calibri" w:cs="Calibri"/>
          <w:lang w:eastAsia="en-DK"/>
        </w:rPr>
      </w:pPr>
      <w:r w:rsidRPr="00340BF8">
        <w:rPr>
          <w:rFonts w:ascii="Calibri" w:eastAsia="Times New Roman" w:hAnsi="Calibri" w:cs="Calibri"/>
          <w:lang w:eastAsia="en-DK"/>
        </w:rPr>
        <w:t>kubectl get services</w:t>
      </w:r>
    </w:p>
    <w:p w14:paraId="24093ECA" w14:textId="77C913DD" w:rsidR="008262D5" w:rsidRPr="00340BF8" w:rsidRDefault="008262D5" w:rsidP="00340BF8">
      <w:pPr>
        <w:pStyle w:val="ListParagraph"/>
        <w:numPr>
          <w:ilvl w:val="0"/>
          <w:numId w:val="30"/>
        </w:numPr>
        <w:textAlignment w:val="center"/>
        <w:rPr>
          <w:rFonts w:ascii="Calibri" w:eastAsia="Times New Roman" w:hAnsi="Calibri" w:cs="Calibri"/>
          <w:lang w:eastAsia="en-DK"/>
        </w:rPr>
      </w:pPr>
      <w:r w:rsidRPr="00340BF8">
        <w:rPr>
          <w:rFonts w:ascii="Calibri" w:eastAsia="Times New Roman" w:hAnsi="Calibri" w:cs="Calibri"/>
          <w:lang w:eastAsia="en-DK"/>
        </w:rPr>
        <w:t>kubectl get deployments</w:t>
      </w:r>
    </w:p>
    <w:p w14:paraId="11BA818F"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 </w:t>
      </w:r>
    </w:p>
    <w:p w14:paraId="093DFE2C" w14:textId="77777777" w:rsidR="009E14F9" w:rsidRDefault="008262D5" w:rsidP="009E14F9">
      <w:pPr>
        <w:rPr>
          <w:rFonts w:ascii="Calibri" w:eastAsia="Times New Roman" w:hAnsi="Calibri" w:cs="Calibri"/>
          <w:lang w:eastAsia="en-DK"/>
        </w:rPr>
      </w:pPr>
      <w:r w:rsidRPr="008262D5">
        <w:rPr>
          <w:rFonts w:ascii="Calibri" w:eastAsia="Times New Roman" w:hAnsi="Calibri" w:cs="Calibri"/>
          <w:lang w:eastAsia="en-DK"/>
        </w:rPr>
        <w:t>Task 4: Deploy a service using a Helm chart</w:t>
      </w:r>
    </w:p>
    <w:p w14:paraId="47E1C212" w14:textId="03FD9E44" w:rsidR="00340BF8" w:rsidRDefault="00340BF8" w:rsidP="00340BF8">
      <w:pPr>
        <w:textAlignment w:val="center"/>
        <w:rPr>
          <w:rFonts w:ascii="Calibri" w:eastAsia="Times New Roman" w:hAnsi="Calibri" w:cs="Calibri"/>
          <w:lang w:eastAsia="en-DK"/>
        </w:rPr>
      </w:pPr>
      <w:r>
        <w:rPr>
          <w:rFonts w:ascii="Calibri" w:eastAsia="Times New Roman" w:hAnsi="Calibri" w:cs="Calibri"/>
          <w:lang w:eastAsia="en-DK"/>
        </w:rPr>
        <w:t>Open a new Azure Cloud Shell console</w:t>
      </w:r>
    </w:p>
    <w:p w14:paraId="38298DDC" w14:textId="73FC182F" w:rsidR="00755969" w:rsidRDefault="00755969" w:rsidP="00755969">
      <w:pPr>
        <w:rPr>
          <w:rFonts w:ascii="Calibri" w:eastAsia="Times New Roman" w:hAnsi="Calibri" w:cs="Calibri"/>
          <w:lang w:eastAsia="en-DK"/>
        </w:rPr>
      </w:pPr>
      <w:r>
        <w:rPr>
          <w:rFonts w:ascii="Calibri" w:eastAsia="Times New Roman" w:hAnsi="Calibri" w:cs="Calibri"/>
          <w:lang w:eastAsia="en-DK"/>
        </w:rPr>
        <w:t>Clone your repository to the machine or if you already have the repository do a git pull.</w:t>
      </w:r>
    </w:p>
    <w:p w14:paraId="1C9E7A62" w14:textId="07B95236" w:rsidR="00755969" w:rsidRDefault="00755969" w:rsidP="00755969">
      <w:pPr>
        <w:rPr>
          <w:rFonts w:ascii="Calibri" w:eastAsia="Times New Roman" w:hAnsi="Calibri" w:cs="Calibri"/>
          <w:lang w:eastAsia="en-DK"/>
        </w:rPr>
      </w:pPr>
      <w:r>
        <w:rPr>
          <w:rFonts w:ascii="Calibri" w:eastAsia="Times New Roman" w:hAnsi="Calibri" w:cs="Calibri"/>
          <w:lang w:eastAsia="en-DK"/>
        </w:rPr>
        <w:t xml:space="preserve">Clone: </w:t>
      </w:r>
      <w:r w:rsidRPr="008262D5">
        <w:rPr>
          <w:rFonts w:ascii="Calibri" w:eastAsia="Times New Roman" w:hAnsi="Calibri" w:cs="Calibri"/>
          <w:lang w:eastAsia="en-DK"/>
        </w:rPr>
        <w:t>git clone &lt;your GitHub URL&gt;</w:t>
      </w:r>
    </w:p>
    <w:p w14:paraId="197F230B" w14:textId="6D343A9C" w:rsidR="00755969" w:rsidRDefault="00755969" w:rsidP="00755969">
      <w:pPr>
        <w:rPr>
          <w:rFonts w:ascii="Calibri" w:eastAsia="Times New Roman" w:hAnsi="Calibri" w:cs="Calibri"/>
          <w:lang w:eastAsia="en-DK"/>
        </w:rPr>
      </w:pPr>
      <w:r>
        <w:rPr>
          <w:rFonts w:ascii="Calibri" w:eastAsia="Times New Roman" w:hAnsi="Calibri" w:cs="Calibri"/>
          <w:lang w:eastAsia="en-DK"/>
        </w:rPr>
        <w:t>Pull: git pull</w:t>
      </w:r>
    </w:p>
    <w:p w14:paraId="7D6F7D2A" w14:textId="1D68AFCF" w:rsidR="00755969" w:rsidRDefault="00755969" w:rsidP="00755969">
      <w:pPr>
        <w:rPr>
          <w:rFonts w:ascii="Calibri" w:eastAsia="Times New Roman" w:hAnsi="Calibri" w:cs="Calibri"/>
          <w:lang w:eastAsia="en-DK"/>
        </w:rPr>
      </w:pPr>
    </w:p>
    <w:p w14:paraId="06C9B7A1" w14:textId="22D696EC" w:rsidR="00755969" w:rsidRPr="008262D5" w:rsidRDefault="00755969" w:rsidP="00755969">
      <w:pPr>
        <w:rPr>
          <w:rFonts w:ascii="Calibri" w:eastAsia="Times New Roman" w:hAnsi="Calibri" w:cs="Calibri"/>
          <w:lang w:eastAsia="en-DK"/>
        </w:rPr>
      </w:pPr>
      <w:r w:rsidRPr="008262D5">
        <w:rPr>
          <w:rFonts w:ascii="Calibri" w:eastAsia="Times New Roman" w:hAnsi="Calibri" w:cs="Calibri"/>
          <w:lang w:eastAsia="en-DK"/>
        </w:rPr>
        <w:t>cd ~/Fabmedical/content-web</w:t>
      </w:r>
    </w:p>
    <w:p w14:paraId="33AD5B90" w14:textId="77777777" w:rsidR="00755969" w:rsidRDefault="00755969" w:rsidP="00340BF8">
      <w:pPr>
        <w:textAlignment w:val="center"/>
        <w:rPr>
          <w:rFonts w:ascii="Calibri" w:eastAsia="Times New Roman" w:hAnsi="Calibri" w:cs="Calibri"/>
          <w:lang w:eastAsia="en-DK"/>
        </w:rPr>
      </w:pPr>
    </w:p>
    <w:p w14:paraId="22266EBB" w14:textId="2F487375" w:rsidR="009E14F9" w:rsidRDefault="009E14F9" w:rsidP="00340BF8">
      <w:pPr>
        <w:textAlignment w:val="center"/>
        <w:rPr>
          <w:rFonts w:ascii="Calibri" w:eastAsia="Times New Roman" w:hAnsi="Calibri" w:cs="Calibri"/>
          <w:lang w:eastAsia="en-DK"/>
        </w:rPr>
      </w:pPr>
      <w:r>
        <w:rPr>
          <w:rFonts w:ascii="Calibri" w:eastAsia="Times New Roman" w:hAnsi="Calibri" w:cs="Calibri"/>
          <w:lang w:eastAsia="en-DK"/>
        </w:rPr>
        <w:t xml:space="preserve">Step </w:t>
      </w:r>
      <w:r w:rsidR="00340BF8">
        <w:rPr>
          <w:rFonts w:ascii="Calibri" w:eastAsia="Times New Roman" w:hAnsi="Calibri" w:cs="Calibri"/>
          <w:lang w:eastAsia="en-DK"/>
        </w:rPr>
        <w:t>6</w:t>
      </w:r>
      <w:r>
        <w:rPr>
          <w:rFonts w:ascii="Calibri" w:eastAsia="Times New Roman" w:hAnsi="Calibri" w:cs="Calibri"/>
          <w:lang w:eastAsia="en-DK"/>
        </w:rPr>
        <w:t>-23</w:t>
      </w:r>
    </w:p>
    <w:p w14:paraId="00165F50" w14:textId="305E065A" w:rsidR="008262D5" w:rsidRPr="008262D5" w:rsidRDefault="008262D5" w:rsidP="00340BF8">
      <w:pPr>
        <w:textAlignment w:val="center"/>
        <w:rPr>
          <w:rFonts w:ascii="Calibri" w:eastAsia="Times New Roman" w:hAnsi="Calibri" w:cs="Calibri"/>
          <w:lang w:eastAsia="en-DK"/>
        </w:rPr>
      </w:pPr>
      <w:r w:rsidRPr="008262D5">
        <w:rPr>
          <w:rFonts w:ascii="Calibri" w:eastAsia="Times New Roman" w:hAnsi="Calibri" w:cs="Calibri"/>
          <w:lang w:eastAsia="en-DK"/>
        </w:rPr>
        <w:t>kubectl get services</w:t>
      </w:r>
    </w:p>
    <w:p w14:paraId="75533170" w14:textId="77777777" w:rsidR="008262D5" w:rsidRPr="008262D5" w:rsidRDefault="008262D5" w:rsidP="00340BF8">
      <w:pPr>
        <w:textAlignment w:val="center"/>
        <w:rPr>
          <w:rFonts w:ascii="Calibri" w:eastAsia="Times New Roman" w:hAnsi="Calibri" w:cs="Calibri"/>
          <w:lang w:eastAsia="en-DK"/>
        </w:rPr>
      </w:pPr>
      <w:r w:rsidRPr="008262D5">
        <w:rPr>
          <w:rFonts w:ascii="Calibri" w:eastAsia="Times New Roman" w:hAnsi="Calibri" w:cs="Calibri"/>
          <w:lang w:eastAsia="en-DK"/>
        </w:rPr>
        <w:t>Note down the public ip of the web app</w:t>
      </w:r>
    </w:p>
    <w:p w14:paraId="139C8A6E" w14:textId="77777777" w:rsidR="008262D5" w:rsidRPr="008262D5" w:rsidRDefault="008262D5" w:rsidP="00340BF8">
      <w:pPr>
        <w:textAlignment w:val="center"/>
        <w:rPr>
          <w:rFonts w:ascii="Calibri" w:eastAsia="Times New Roman" w:hAnsi="Calibri" w:cs="Calibri"/>
          <w:lang w:eastAsia="en-DK"/>
        </w:rPr>
      </w:pPr>
      <w:r w:rsidRPr="008262D5">
        <w:rPr>
          <w:rFonts w:ascii="Calibri" w:eastAsia="Times New Roman" w:hAnsi="Calibri" w:cs="Calibri"/>
          <w:lang w:eastAsia="en-DK"/>
        </w:rPr>
        <w:t xml:space="preserve">Open a browser and enter </w:t>
      </w:r>
      <w:hyperlink r:id="rId11" w:history="1">
        <w:r w:rsidRPr="008262D5">
          <w:rPr>
            <w:rFonts w:ascii="Calibri" w:eastAsia="Times New Roman" w:hAnsi="Calibri" w:cs="Calibri"/>
            <w:color w:val="0000FF"/>
            <w:u w:val="single"/>
            <w:lang w:eastAsia="en-DK"/>
          </w:rPr>
          <w:t>http://[web-app-ip</w:t>
        </w:r>
      </w:hyperlink>
      <w:r w:rsidRPr="008262D5">
        <w:rPr>
          <w:rFonts w:ascii="Calibri" w:eastAsia="Times New Roman" w:hAnsi="Calibri" w:cs="Calibri"/>
          <w:lang w:eastAsia="en-DK"/>
        </w:rPr>
        <w:t xml:space="preserve">] </w:t>
      </w:r>
    </w:p>
    <w:p w14:paraId="77775F12" w14:textId="77777777" w:rsidR="008262D5" w:rsidRPr="008262D5" w:rsidRDefault="008262D5" w:rsidP="00340BF8">
      <w:pPr>
        <w:textAlignment w:val="center"/>
        <w:rPr>
          <w:rFonts w:ascii="Calibri" w:eastAsia="Times New Roman" w:hAnsi="Calibri" w:cs="Calibri"/>
          <w:lang w:eastAsia="en-DK"/>
        </w:rPr>
      </w:pPr>
      <w:r w:rsidRPr="008262D5">
        <w:rPr>
          <w:rFonts w:ascii="Calibri" w:eastAsia="Times New Roman" w:hAnsi="Calibri" w:cs="Calibri"/>
          <w:lang w:eastAsia="en-DK"/>
        </w:rPr>
        <w:t>Step 25</w:t>
      </w:r>
    </w:p>
    <w:p w14:paraId="39872FD3" w14:textId="785285EB" w:rsidR="008262D5" w:rsidRPr="008262D5" w:rsidRDefault="008262D5" w:rsidP="00340BF8">
      <w:pPr>
        <w:textAlignment w:val="center"/>
        <w:rPr>
          <w:rFonts w:ascii="Calibri" w:eastAsia="Times New Roman" w:hAnsi="Calibri" w:cs="Calibri"/>
          <w:lang w:eastAsia="en-DK"/>
        </w:rPr>
      </w:pPr>
      <w:r w:rsidRPr="008262D5">
        <w:rPr>
          <w:rFonts w:ascii="Calibri" w:eastAsia="Times New Roman" w:hAnsi="Calibri" w:cs="Calibri"/>
          <w:lang w:eastAsia="en-DK"/>
        </w:rPr>
        <w:t xml:space="preserve">Step 26 </w:t>
      </w:r>
      <w:r w:rsidR="00162B6A" w:rsidRPr="00162B6A">
        <w:rPr>
          <w:rFonts w:ascii="Calibri" w:eastAsia="Times New Roman" w:hAnsi="Calibri" w:cs="Calibri"/>
          <w:lang w:eastAsia="en-DK"/>
        </w:rPr>
        <w:t>(if your git repository is based on the Immeo source repository)</w:t>
      </w:r>
    </w:p>
    <w:p w14:paraId="124275EA"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lastRenderedPageBreak/>
        <w:t> </w:t>
      </w:r>
    </w:p>
    <w:p w14:paraId="1AB257B2"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Task 5: Initialize database with a Kubernetes Job</w:t>
      </w:r>
    </w:p>
    <w:p w14:paraId="46DAF84B" w14:textId="77777777" w:rsidR="008262D5" w:rsidRPr="008262D5" w:rsidRDefault="008262D5" w:rsidP="00340BF8">
      <w:pPr>
        <w:textAlignment w:val="center"/>
        <w:rPr>
          <w:rFonts w:ascii="Calibri" w:eastAsia="Times New Roman" w:hAnsi="Calibri" w:cs="Calibri"/>
          <w:lang w:eastAsia="en-DK"/>
        </w:rPr>
      </w:pPr>
      <w:r w:rsidRPr="008262D5">
        <w:rPr>
          <w:rFonts w:ascii="Calibri" w:eastAsia="Times New Roman" w:hAnsi="Calibri" w:cs="Calibri"/>
          <w:lang w:eastAsia="en-DK"/>
        </w:rPr>
        <w:t>Step 1-5</w:t>
      </w:r>
    </w:p>
    <w:p w14:paraId="59742AAA" w14:textId="77777777" w:rsidR="008262D5" w:rsidRPr="008262D5" w:rsidRDefault="008262D5" w:rsidP="00340BF8">
      <w:pPr>
        <w:textAlignment w:val="center"/>
        <w:rPr>
          <w:rFonts w:ascii="Calibri" w:eastAsia="Times New Roman" w:hAnsi="Calibri" w:cs="Calibri"/>
          <w:lang w:eastAsia="en-DK"/>
        </w:rPr>
      </w:pPr>
      <w:r w:rsidRPr="008262D5">
        <w:rPr>
          <w:rFonts w:ascii="Calibri" w:eastAsia="Times New Roman" w:hAnsi="Calibri" w:cs="Calibri"/>
          <w:lang w:eastAsia="en-DK"/>
        </w:rPr>
        <w:t>Step 7 by running</w:t>
      </w:r>
    </w:p>
    <w:p w14:paraId="5895984B" w14:textId="41624095" w:rsidR="008262D5" w:rsidRPr="00340BF8" w:rsidRDefault="008262D5" w:rsidP="00340BF8">
      <w:pPr>
        <w:pStyle w:val="ListParagraph"/>
        <w:numPr>
          <w:ilvl w:val="0"/>
          <w:numId w:val="30"/>
        </w:numPr>
        <w:textAlignment w:val="center"/>
        <w:rPr>
          <w:rFonts w:ascii="Calibri" w:eastAsia="Times New Roman" w:hAnsi="Calibri" w:cs="Calibri"/>
          <w:lang w:eastAsia="en-DK"/>
        </w:rPr>
      </w:pPr>
      <w:r w:rsidRPr="00340BF8">
        <w:rPr>
          <w:rFonts w:ascii="Calibri" w:eastAsia="Times New Roman" w:hAnsi="Calibri" w:cs="Calibri"/>
          <w:lang w:eastAsia="en-DK"/>
        </w:rPr>
        <w:t>kubectl describe jobs/init</w:t>
      </w:r>
    </w:p>
    <w:p w14:paraId="7E005B98" w14:textId="53A7CDF1" w:rsidR="008262D5" w:rsidRPr="00340BF8" w:rsidRDefault="008262D5" w:rsidP="00340BF8">
      <w:pPr>
        <w:pStyle w:val="ListParagraph"/>
        <w:numPr>
          <w:ilvl w:val="0"/>
          <w:numId w:val="30"/>
        </w:numPr>
        <w:textAlignment w:val="center"/>
        <w:rPr>
          <w:rFonts w:ascii="Calibri" w:eastAsia="Times New Roman" w:hAnsi="Calibri" w:cs="Calibri"/>
          <w:lang w:eastAsia="en-DK"/>
        </w:rPr>
      </w:pPr>
      <w:r w:rsidRPr="00340BF8">
        <w:rPr>
          <w:rFonts w:ascii="Calibri" w:eastAsia="Times New Roman" w:hAnsi="Calibri" w:cs="Calibri"/>
          <w:lang w:eastAsia="en-DK"/>
        </w:rPr>
        <w:t>kubectl logs jobs/init</w:t>
      </w:r>
    </w:p>
    <w:p w14:paraId="6EC6DB10" w14:textId="77777777" w:rsidR="008262D5" w:rsidRPr="008262D5" w:rsidRDefault="008262D5" w:rsidP="00340BF8">
      <w:pPr>
        <w:textAlignment w:val="center"/>
        <w:rPr>
          <w:rFonts w:ascii="Calibri" w:eastAsia="Times New Roman" w:hAnsi="Calibri" w:cs="Calibri"/>
          <w:lang w:eastAsia="en-DK"/>
        </w:rPr>
      </w:pPr>
      <w:r w:rsidRPr="008262D5">
        <w:rPr>
          <w:rFonts w:ascii="Calibri" w:eastAsia="Times New Roman" w:hAnsi="Calibri" w:cs="Calibri"/>
          <w:lang w:eastAsia="en-DK"/>
        </w:rPr>
        <w:t>Step 8</w:t>
      </w:r>
    </w:p>
    <w:p w14:paraId="5DCEF6F6"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 </w:t>
      </w:r>
    </w:p>
    <w:p w14:paraId="67E528D6"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 xml:space="preserve">Go to </w:t>
      </w:r>
      <w:hyperlink r:id="rId12" w:history="1">
        <w:r w:rsidRPr="008262D5">
          <w:rPr>
            <w:rFonts w:ascii="Calibri" w:eastAsia="Times New Roman" w:hAnsi="Calibri" w:cs="Calibri"/>
            <w:color w:val="0000FF"/>
            <w:u w:val="single"/>
            <w:lang w:eastAsia="en-DK"/>
          </w:rPr>
          <w:t>http://[web-app-ip</w:t>
        </w:r>
      </w:hyperlink>
      <w:r w:rsidRPr="008262D5">
        <w:rPr>
          <w:rFonts w:ascii="Calibri" w:eastAsia="Times New Roman" w:hAnsi="Calibri" w:cs="Calibri"/>
          <w:lang w:eastAsia="en-DK"/>
        </w:rPr>
        <w:t>]  and navigate to Speakers and Sessions.</w:t>
      </w:r>
    </w:p>
    <w:p w14:paraId="5D5C820A"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Confirm that data is now shown.</w:t>
      </w:r>
    </w:p>
    <w:p w14:paraId="40F5B3D7"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 </w:t>
      </w:r>
    </w:p>
    <w:p w14:paraId="2D0122C3"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Task 7: Configure Continuous Delivery to the Kubernetes Cluster</w:t>
      </w:r>
    </w:p>
    <w:p w14:paraId="1F9F5CA6"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Task 8: Review Azure Monitor for Containers</w:t>
      </w:r>
    </w:p>
    <w:p w14:paraId="3FB1FC8F"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 </w:t>
      </w:r>
    </w:p>
    <w:p w14:paraId="2A32D2E4" w14:textId="77777777" w:rsidR="008262D5" w:rsidRPr="008262D5" w:rsidRDefault="008262D5" w:rsidP="00340BF8">
      <w:pPr>
        <w:pStyle w:val="Heading1"/>
        <w:rPr>
          <w:rFonts w:eastAsia="Times New Roman"/>
          <w:lang w:eastAsia="en-DK"/>
        </w:rPr>
      </w:pPr>
      <w:r w:rsidRPr="008262D5">
        <w:rPr>
          <w:rFonts w:eastAsia="Times New Roman"/>
          <w:lang w:eastAsia="en-DK"/>
        </w:rPr>
        <w:t xml:space="preserve">Exercise 3: Scale the application and test HA </w:t>
      </w:r>
    </w:p>
    <w:p w14:paraId="3E8B6C30"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To open Kubernetes dashboard perform Exercise 2 step 6+7.</w:t>
      </w:r>
    </w:p>
    <w:p w14:paraId="05C2440F"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az aks browse --name fabmedical-226960 --resource-group fabmedical-226960</w:t>
      </w:r>
    </w:p>
    <w:p w14:paraId="08B9A608"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 </w:t>
      </w:r>
    </w:p>
    <w:p w14:paraId="55232552"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Alternative is to use kubectl</w:t>
      </w:r>
    </w:p>
    <w:p w14:paraId="405B9F45"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Useful kubectl commands</w:t>
      </w:r>
    </w:p>
    <w:p w14:paraId="15F9E3CC"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Scale: kubectl scale --replicas=3 deployment/api</w:t>
      </w:r>
    </w:p>
    <w:p w14:paraId="2EA4D8C2"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List replica sets: kubectl get rs</w:t>
      </w:r>
    </w:p>
    <w:p w14:paraId="051C678B"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List deployments: kubectl get deployments</w:t>
      </w:r>
    </w:p>
    <w:p w14:paraId="2DBCE38A"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Edit deployment: kubctl edit deployment api</w:t>
      </w:r>
    </w:p>
    <w:p w14:paraId="4271E6C5"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List services: kubectl get services</w:t>
      </w:r>
    </w:p>
    <w:p w14:paraId="26AEF1E7"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List pods: kubectl get pods</w:t>
      </w:r>
    </w:p>
    <w:p w14:paraId="2082F8B2"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Delete pod: kubectl pod &lt;pod name&gt;</w:t>
      </w:r>
    </w:p>
    <w:p w14:paraId="5B8B8CF8" w14:textId="77777777" w:rsidR="008262D5" w:rsidRPr="008262D5" w:rsidRDefault="008262D5" w:rsidP="008262D5">
      <w:pPr>
        <w:rPr>
          <w:rFonts w:ascii="Calibri" w:eastAsia="Times New Roman" w:hAnsi="Calibri" w:cs="Calibri"/>
          <w:lang w:eastAsia="en-DK"/>
        </w:rPr>
      </w:pPr>
      <w:r w:rsidRPr="008262D5">
        <w:rPr>
          <w:rFonts w:ascii="Calibri" w:eastAsia="Times New Roman" w:hAnsi="Calibri" w:cs="Calibri"/>
          <w:lang w:eastAsia="en-DK"/>
        </w:rPr>
        <w:t> </w:t>
      </w:r>
    </w:p>
    <w:p w14:paraId="28FE19DC" w14:textId="79162B91" w:rsidR="00A9204E" w:rsidRPr="00340BF8" w:rsidRDefault="008262D5" w:rsidP="00340BF8">
      <w:pPr>
        <w:pStyle w:val="Heading1"/>
        <w:rPr>
          <w:rFonts w:eastAsia="Times New Roman"/>
          <w:lang w:eastAsia="en-DK"/>
        </w:rPr>
      </w:pPr>
      <w:r w:rsidRPr="008262D5">
        <w:rPr>
          <w:rFonts w:eastAsia="Times New Roman"/>
          <w:lang w:eastAsia="en-DK"/>
        </w:rPr>
        <w:t>Exercise 4: Working with services and routing application traffic</w:t>
      </w:r>
    </w:p>
    <w:sectPr w:rsidR="00A9204E" w:rsidRPr="00340B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altName w:val="Calibr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6F128CC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A0AA1C"/>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C6928A4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75ACAD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217AC734"/>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AD4E1D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680C027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4F5E5D9A"/>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CA7202F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24CE3B8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2B515D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081A78F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2" w15:restartNumberingAfterBreak="0">
    <w:nsid w:val="0B2F3CA6"/>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3" w15:restartNumberingAfterBreak="0">
    <w:nsid w:val="15C5697B"/>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626668F"/>
    <w:multiLevelType w:val="multilevel"/>
    <w:tmpl w:val="7B281C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25E32FAF"/>
    <w:multiLevelType w:val="multilevel"/>
    <w:tmpl w:val="354C2F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98929E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2EDE304E"/>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8" w15:restartNumberingAfterBreak="0">
    <w:nsid w:val="34F37DEC"/>
    <w:multiLevelType w:val="multilevel"/>
    <w:tmpl w:val="1F9CFD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AEB0273"/>
    <w:multiLevelType w:val="multilevel"/>
    <w:tmpl w:val="526206A0"/>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0" w15:restartNumberingAfterBreak="0">
    <w:nsid w:val="43F8503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484C4F29"/>
    <w:multiLevelType w:val="multilevel"/>
    <w:tmpl w:val="D8061F6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2" w15:restartNumberingAfterBreak="0">
    <w:nsid w:val="59350CFB"/>
    <w:multiLevelType w:val="multilevel"/>
    <w:tmpl w:val="9DF09F08"/>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3" w15:restartNumberingAfterBreak="0">
    <w:nsid w:val="5DEC6B47"/>
    <w:multiLevelType w:val="multilevel"/>
    <w:tmpl w:val="604E1C0A"/>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24" w15:restartNumberingAfterBreak="0">
    <w:nsid w:val="6E9514D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5" w15:restartNumberingAfterBreak="0">
    <w:nsid w:val="709E2918"/>
    <w:multiLevelType w:val="multilevel"/>
    <w:tmpl w:val="8E10A2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73B066EC"/>
    <w:multiLevelType w:val="multilevel"/>
    <w:tmpl w:val="73E819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7923084A"/>
    <w:multiLevelType w:val="multilevel"/>
    <w:tmpl w:val="3D6EF9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79C2607C"/>
    <w:multiLevelType w:val="hybridMultilevel"/>
    <w:tmpl w:val="3274FB4E"/>
    <w:lvl w:ilvl="0" w:tplc="E2CC66F4">
      <w:start w:val="3"/>
      <w:numFmt w:val="bullet"/>
      <w:lvlText w:val="-"/>
      <w:lvlJc w:val="left"/>
      <w:pPr>
        <w:ind w:left="720" w:hanging="360"/>
      </w:pPr>
      <w:rPr>
        <w:rFonts w:ascii="Calibri" w:eastAsia="Times New Roman" w:hAnsi="Calibri" w:cs="Calibri"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9" w15:restartNumberingAfterBreak="0">
    <w:nsid w:val="7D8C2C6D"/>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22"/>
  </w:num>
  <w:num w:numId="2">
    <w:abstractNumId w:val="12"/>
  </w:num>
  <w:num w:numId="3">
    <w:abstractNumId w:val="10"/>
  </w:num>
  <w:num w:numId="4">
    <w:abstractNumId w:val="24"/>
  </w:num>
  <w:num w:numId="5">
    <w:abstractNumId w:val="13"/>
  </w:num>
  <w:num w:numId="6">
    <w:abstractNumId w:val="19"/>
  </w:num>
  <w:num w:numId="7">
    <w:abstractNumId w:val="21"/>
  </w:num>
  <w:num w:numId="8">
    <w:abstractNumId w:val="9"/>
  </w:num>
  <w:num w:numId="9">
    <w:abstractNumId w:val="7"/>
  </w:num>
  <w:num w:numId="10">
    <w:abstractNumId w:val="6"/>
  </w:num>
  <w:num w:numId="11">
    <w:abstractNumId w:val="5"/>
  </w:num>
  <w:num w:numId="12">
    <w:abstractNumId w:val="4"/>
  </w:num>
  <w:num w:numId="13">
    <w:abstractNumId w:val="8"/>
  </w:num>
  <w:num w:numId="14">
    <w:abstractNumId w:val="3"/>
  </w:num>
  <w:num w:numId="15">
    <w:abstractNumId w:val="2"/>
  </w:num>
  <w:num w:numId="16">
    <w:abstractNumId w:val="1"/>
  </w:num>
  <w:num w:numId="17">
    <w:abstractNumId w:val="0"/>
  </w:num>
  <w:num w:numId="18">
    <w:abstractNumId w:val="16"/>
  </w:num>
  <w:num w:numId="19">
    <w:abstractNumId w:val="17"/>
  </w:num>
  <w:num w:numId="20">
    <w:abstractNumId w:val="23"/>
  </w:num>
  <w:num w:numId="21">
    <w:abstractNumId w:val="20"/>
  </w:num>
  <w:num w:numId="22">
    <w:abstractNumId w:val="11"/>
  </w:num>
  <w:num w:numId="23">
    <w:abstractNumId w:val="29"/>
  </w:num>
  <w:num w:numId="24">
    <w:abstractNumId w:val="25"/>
  </w:num>
  <w:num w:numId="25">
    <w:abstractNumId w:val="14"/>
  </w:num>
  <w:num w:numId="26">
    <w:abstractNumId w:val="26"/>
  </w:num>
  <w:num w:numId="27">
    <w:abstractNumId w:val="18"/>
  </w:num>
  <w:num w:numId="28">
    <w:abstractNumId w:val="15"/>
  </w:num>
  <w:num w:numId="29">
    <w:abstractNumId w:val="27"/>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grammar="clean"/>
  <w:attachedTemplate r:id="rId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62D5"/>
    <w:rsid w:val="00162B6A"/>
    <w:rsid w:val="00340BF8"/>
    <w:rsid w:val="00645252"/>
    <w:rsid w:val="006D3D74"/>
    <w:rsid w:val="00755969"/>
    <w:rsid w:val="008262D5"/>
    <w:rsid w:val="0083569A"/>
    <w:rsid w:val="009E14F9"/>
    <w:rsid w:val="00A9204E"/>
    <w:rsid w:val="00E21F2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AC0DD"/>
  <w15:chartTrackingRefBased/>
  <w15:docId w15:val="{69D43CE2-6155-49ED-805E-7579FE44A2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569A"/>
  </w:style>
  <w:style w:type="paragraph" w:styleId="Heading1">
    <w:name w:val="heading 1"/>
    <w:basedOn w:val="Normal"/>
    <w:next w:val="Normal"/>
    <w:link w:val="Heading1Char"/>
    <w:uiPriority w:val="9"/>
    <w:qFormat/>
    <w:rsid w:val="006D3D74"/>
    <w:pPr>
      <w:keepNext/>
      <w:keepLines/>
      <w:spacing w:before="240"/>
      <w:outlineLvl w:val="0"/>
    </w:pPr>
    <w:rPr>
      <w:rFonts w:asciiTheme="majorHAnsi" w:eastAsiaTheme="majorEastAsia" w:hAnsiTheme="majorHAnsi" w:cstheme="majorBidi"/>
      <w:color w:val="1F4E79" w:themeColor="accent1" w:themeShade="80"/>
      <w:sz w:val="32"/>
      <w:szCs w:val="32"/>
    </w:rPr>
  </w:style>
  <w:style w:type="paragraph" w:styleId="Heading2">
    <w:name w:val="heading 2"/>
    <w:basedOn w:val="Normal"/>
    <w:next w:val="Normal"/>
    <w:link w:val="Heading2Char"/>
    <w:uiPriority w:val="9"/>
    <w:unhideWhenUsed/>
    <w:qFormat/>
    <w:rsid w:val="006D3D74"/>
    <w:pPr>
      <w:keepNext/>
      <w:keepLines/>
      <w:spacing w:before="40"/>
      <w:outlineLvl w:val="1"/>
    </w:pPr>
    <w:rPr>
      <w:rFonts w:asciiTheme="majorHAnsi" w:eastAsiaTheme="majorEastAsia" w:hAnsiTheme="majorHAnsi" w:cstheme="majorBidi"/>
      <w:color w:val="1F4E79" w:themeColor="accent1" w:themeShade="80"/>
      <w:sz w:val="26"/>
      <w:szCs w:val="26"/>
    </w:rPr>
  </w:style>
  <w:style w:type="paragraph" w:styleId="Heading3">
    <w:name w:val="heading 3"/>
    <w:basedOn w:val="Normal"/>
    <w:next w:val="Normal"/>
    <w:link w:val="Heading3Char"/>
    <w:uiPriority w:val="9"/>
    <w:unhideWhenUsed/>
    <w:qFormat/>
    <w:rsid w:val="006D3D74"/>
    <w:pPr>
      <w:keepNext/>
      <w:keepLines/>
      <w:spacing w:before="4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6D3D74"/>
    <w:pPr>
      <w:keepNext/>
      <w:keepLines/>
      <w:spacing w:before="40"/>
      <w:outlineLvl w:val="3"/>
    </w:pPr>
    <w:rPr>
      <w:rFonts w:asciiTheme="majorHAnsi" w:eastAsiaTheme="majorEastAsia" w:hAnsiTheme="majorHAnsi" w:cstheme="majorBidi"/>
      <w:i/>
      <w:iCs/>
      <w:color w:val="1F4E79" w:themeColor="accent1" w:themeShade="80"/>
    </w:rPr>
  </w:style>
  <w:style w:type="paragraph" w:styleId="Heading5">
    <w:name w:val="heading 5"/>
    <w:basedOn w:val="Normal"/>
    <w:next w:val="Normal"/>
    <w:link w:val="Heading5Char"/>
    <w:uiPriority w:val="9"/>
    <w:unhideWhenUsed/>
    <w:qFormat/>
    <w:rsid w:val="006D3D74"/>
    <w:pPr>
      <w:keepNext/>
      <w:keepLines/>
      <w:spacing w:before="40"/>
      <w:outlineLvl w:val="4"/>
    </w:pPr>
    <w:rPr>
      <w:rFonts w:asciiTheme="majorHAnsi" w:eastAsiaTheme="majorEastAsia" w:hAnsiTheme="majorHAnsi" w:cstheme="majorBidi"/>
      <w:color w:val="1F4E79" w:themeColor="accent1" w:themeShade="80"/>
    </w:rPr>
  </w:style>
  <w:style w:type="paragraph" w:styleId="Heading6">
    <w:name w:val="heading 6"/>
    <w:basedOn w:val="Normal"/>
    <w:next w:val="Normal"/>
    <w:link w:val="Heading6Char"/>
    <w:uiPriority w:val="9"/>
    <w:unhideWhenUsed/>
    <w:qFormat/>
    <w:rsid w:val="006D3D74"/>
    <w:pPr>
      <w:keepNext/>
      <w:keepLines/>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6D3D74"/>
    <w:pPr>
      <w:keepNext/>
      <w:keepLines/>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6D3D74"/>
    <w:pPr>
      <w:keepNext/>
      <w:keepLines/>
      <w:spacing w:before="4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unhideWhenUsed/>
    <w:qFormat/>
    <w:rsid w:val="006D3D74"/>
    <w:pPr>
      <w:keepNext/>
      <w:keepLines/>
      <w:spacing w:before="4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D3D74"/>
    <w:rPr>
      <w:rFonts w:asciiTheme="majorHAnsi" w:eastAsiaTheme="majorEastAsia" w:hAnsiTheme="majorHAnsi" w:cstheme="majorBidi"/>
      <w:color w:val="1F4E79" w:themeColor="accent1" w:themeShade="80"/>
      <w:sz w:val="32"/>
      <w:szCs w:val="32"/>
    </w:rPr>
  </w:style>
  <w:style w:type="character" w:customStyle="1" w:styleId="Heading2Char">
    <w:name w:val="Heading 2 Char"/>
    <w:basedOn w:val="DefaultParagraphFont"/>
    <w:link w:val="Heading2"/>
    <w:uiPriority w:val="9"/>
    <w:rsid w:val="006D3D74"/>
    <w:rPr>
      <w:rFonts w:asciiTheme="majorHAnsi" w:eastAsiaTheme="majorEastAsia" w:hAnsiTheme="majorHAnsi" w:cstheme="majorBidi"/>
      <w:color w:val="1F4E79" w:themeColor="accent1" w:themeShade="80"/>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6D3D74"/>
    <w:rPr>
      <w:rFonts w:asciiTheme="majorHAnsi" w:eastAsiaTheme="majorEastAsia" w:hAnsiTheme="majorHAnsi" w:cstheme="majorBidi"/>
      <w:i/>
      <w:iCs/>
      <w:color w:val="1F4E79" w:themeColor="accent1" w:themeShade="80"/>
    </w:rPr>
  </w:style>
  <w:style w:type="character" w:customStyle="1" w:styleId="Heading5Char">
    <w:name w:val="Heading 5 Char"/>
    <w:basedOn w:val="DefaultParagraphFont"/>
    <w:link w:val="Heading5"/>
    <w:uiPriority w:val="9"/>
    <w:rsid w:val="006D3D74"/>
    <w:rPr>
      <w:rFonts w:asciiTheme="majorHAnsi" w:eastAsiaTheme="majorEastAsia" w:hAnsiTheme="majorHAnsi" w:cstheme="majorBidi"/>
      <w:color w:val="1F4E79" w:themeColor="accent1" w:themeShade="80"/>
    </w:rPr>
  </w:style>
  <w:style w:type="character" w:customStyle="1" w:styleId="Heading6Char">
    <w:name w:val="Heading 6 Char"/>
    <w:basedOn w:val="DefaultParagraphFont"/>
    <w:link w:val="Heading6"/>
    <w:uiPriority w:val="9"/>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645252"/>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rsid w:val="00645252"/>
    <w:rPr>
      <w:rFonts w:asciiTheme="majorHAnsi" w:eastAsiaTheme="majorEastAsia" w:hAnsiTheme="majorHAnsi" w:cstheme="majorBidi"/>
      <w:i/>
      <w:iCs/>
      <w:color w:val="272727" w:themeColor="text1" w:themeTint="D8"/>
      <w:szCs w:val="21"/>
    </w:rPr>
  </w:style>
  <w:style w:type="paragraph" w:styleId="Title">
    <w:name w:val="Title"/>
    <w:basedOn w:val="Normal"/>
    <w:next w:val="Normal"/>
    <w:link w:val="TitleChar"/>
    <w:uiPriority w:val="10"/>
    <w:qFormat/>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Pr>
      <w:rFonts w:eastAsiaTheme="minorEastAsia"/>
      <w:color w:val="5A5A5A" w:themeColor="text1" w:themeTint="A5"/>
      <w:spacing w:val="15"/>
    </w:rPr>
  </w:style>
  <w:style w:type="character" w:styleId="SubtleEmphasis">
    <w:name w:val="Subtle Emphasis"/>
    <w:basedOn w:val="DefaultParagraphFont"/>
    <w:uiPriority w:val="19"/>
    <w:qFormat/>
    <w:rPr>
      <w:i/>
      <w:iCs/>
      <w:color w:val="404040" w:themeColor="text1" w:themeTint="BF"/>
    </w:rPr>
  </w:style>
  <w:style w:type="character" w:styleId="Emphasis">
    <w:name w:val="Emphasis"/>
    <w:basedOn w:val="DefaultParagraphFont"/>
    <w:uiPriority w:val="20"/>
    <w:qFormat/>
    <w:rPr>
      <w:i/>
      <w:iCs/>
    </w:rPr>
  </w:style>
  <w:style w:type="character" w:styleId="IntenseEmphasis">
    <w:name w:val="Intense Emphasis"/>
    <w:basedOn w:val="DefaultParagraphFont"/>
    <w:uiPriority w:val="21"/>
    <w:qFormat/>
    <w:rsid w:val="00645252"/>
    <w:rPr>
      <w:i/>
      <w:iCs/>
      <w:color w:val="1F4E79" w:themeColor="accent1" w:themeShade="80"/>
    </w:rPr>
  </w:style>
  <w:style w:type="character" w:styleId="Strong">
    <w:name w:val="Strong"/>
    <w:basedOn w:val="DefaultParagraphFont"/>
    <w:uiPriority w:val="22"/>
    <w:qFormat/>
    <w:rPr>
      <w:b/>
      <w:bCs/>
    </w:rPr>
  </w:style>
  <w:style w:type="paragraph" w:styleId="Quote">
    <w:name w:val="Quote"/>
    <w:basedOn w:val="Normal"/>
    <w:next w:val="Normal"/>
    <w:link w:val="QuoteChar"/>
    <w:uiPriority w:val="29"/>
    <w:qFormat/>
    <w:pPr>
      <w:spacing w:before="200"/>
      <w:ind w:left="864" w:right="864"/>
      <w:jc w:val="center"/>
    </w:pPr>
    <w:rPr>
      <w:i/>
      <w:iCs/>
      <w:color w:val="404040" w:themeColor="text1" w:themeTint="BF"/>
    </w:rPr>
  </w:style>
  <w:style w:type="character" w:customStyle="1" w:styleId="QuoteChar">
    <w:name w:val="Quote Char"/>
    <w:basedOn w:val="DefaultParagraphFont"/>
    <w:link w:val="Quote"/>
    <w:uiPriority w:val="29"/>
    <w:rPr>
      <w:i/>
      <w:iCs/>
      <w:color w:val="404040" w:themeColor="text1" w:themeTint="BF"/>
    </w:rPr>
  </w:style>
  <w:style w:type="paragraph" w:styleId="IntenseQuote">
    <w:name w:val="Intense Quote"/>
    <w:basedOn w:val="Normal"/>
    <w:next w:val="Normal"/>
    <w:link w:val="IntenseQuoteChar"/>
    <w:uiPriority w:val="30"/>
    <w:qFormat/>
    <w:rsid w:val="00645252"/>
    <w:pPr>
      <w:pBdr>
        <w:top w:val="single" w:sz="4" w:space="10" w:color="1F4E79" w:themeColor="accent1" w:themeShade="80"/>
        <w:bottom w:val="single" w:sz="4" w:space="10" w:color="1F4E79" w:themeColor="accent1" w:themeShade="80"/>
      </w:pBdr>
      <w:spacing w:before="360" w:after="360"/>
      <w:ind w:left="864" w:right="864"/>
      <w:jc w:val="center"/>
    </w:pPr>
    <w:rPr>
      <w:i/>
      <w:iCs/>
      <w:color w:val="1F4E79" w:themeColor="accent1" w:themeShade="80"/>
    </w:rPr>
  </w:style>
  <w:style w:type="character" w:customStyle="1" w:styleId="IntenseQuoteChar">
    <w:name w:val="Intense Quote Char"/>
    <w:basedOn w:val="DefaultParagraphFont"/>
    <w:link w:val="IntenseQuote"/>
    <w:uiPriority w:val="30"/>
    <w:rsid w:val="00645252"/>
    <w:rPr>
      <w:i/>
      <w:iCs/>
      <w:color w:val="1F4E79" w:themeColor="accent1" w:themeShade="80"/>
    </w:rPr>
  </w:style>
  <w:style w:type="character" w:styleId="SubtleReference">
    <w:name w:val="Subtle Reference"/>
    <w:basedOn w:val="DefaultParagraphFont"/>
    <w:uiPriority w:val="31"/>
    <w:qFormat/>
    <w:rPr>
      <w:smallCaps/>
      <w:color w:val="5A5A5A" w:themeColor="text1" w:themeTint="A5"/>
    </w:rPr>
  </w:style>
  <w:style w:type="character" w:styleId="IntenseReference">
    <w:name w:val="Intense Reference"/>
    <w:basedOn w:val="DefaultParagraphFont"/>
    <w:uiPriority w:val="32"/>
    <w:qFormat/>
    <w:rsid w:val="00645252"/>
    <w:rPr>
      <w:b/>
      <w:bCs/>
      <w:caps w:val="0"/>
      <w:smallCaps/>
      <w:color w:val="1F4E79" w:themeColor="accent1" w:themeShade="80"/>
      <w:spacing w:val="5"/>
    </w:rPr>
  </w:style>
  <w:style w:type="character" w:styleId="BookTitle">
    <w:name w:val="Book Title"/>
    <w:basedOn w:val="DefaultParagraphFont"/>
    <w:uiPriority w:val="33"/>
    <w:qFormat/>
    <w:rPr>
      <w:b/>
      <w:bCs/>
      <w:i/>
      <w:iCs/>
      <w:spacing w:val="5"/>
    </w:rPr>
  </w:style>
  <w:style w:type="character" w:styleId="Hyperlink">
    <w:name w:val="Hyperlink"/>
    <w:basedOn w:val="DefaultParagraphFont"/>
    <w:uiPriority w:val="99"/>
    <w:unhideWhenUsed/>
    <w:rsid w:val="00645252"/>
    <w:rPr>
      <w:color w:val="1F4E79" w:themeColor="accent1" w:themeShade="80"/>
      <w:u w:val="single"/>
    </w:rPr>
  </w:style>
  <w:style w:type="character" w:styleId="FollowedHyperlink">
    <w:name w:val="FollowedHyperlink"/>
    <w:basedOn w:val="DefaultParagraphFont"/>
    <w:uiPriority w:val="99"/>
    <w:unhideWhenUsed/>
    <w:rPr>
      <w:color w:val="954F72" w:themeColor="followedHyperlink"/>
      <w:u w:val="single"/>
    </w:rPr>
  </w:style>
  <w:style w:type="paragraph" w:styleId="Caption">
    <w:name w:val="caption"/>
    <w:basedOn w:val="Normal"/>
    <w:next w:val="Normal"/>
    <w:uiPriority w:val="35"/>
    <w:unhideWhenUsed/>
    <w:qFormat/>
    <w:rsid w:val="00645252"/>
    <w:pPr>
      <w:spacing w:after="200"/>
    </w:pPr>
    <w:rPr>
      <w:i/>
      <w:iCs/>
      <w:color w:val="44546A" w:themeColor="text2"/>
      <w:szCs w:val="18"/>
    </w:rPr>
  </w:style>
  <w:style w:type="paragraph" w:styleId="BalloonText">
    <w:name w:val="Balloon Text"/>
    <w:basedOn w:val="Normal"/>
    <w:link w:val="BalloonTextChar"/>
    <w:uiPriority w:val="99"/>
    <w:semiHidden/>
    <w:unhideWhenUsed/>
    <w:rsid w:val="00645252"/>
    <w:rPr>
      <w:rFonts w:ascii="Segoe UI" w:hAnsi="Segoe UI" w:cs="Segoe UI"/>
      <w:szCs w:val="18"/>
    </w:rPr>
  </w:style>
  <w:style w:type="character" w:customStyle="1" w:styleId="BalloonTextChar">
    <w:name w:val="Balloon Text Char"/>
    <w:basedOn w:val="DefaultParagraphFont"/>
    <w:link w:val="BalloonText"/>
    <w:uiPriority w:val="99"/>
    <w:semiHidden/>
    <w:rsid w:val="00645252"/>
    <w:rPr>
      <w:rFonts w:ascii="Segoe UI" w:hAnsi="Segoe UI" w:cs="Segoe UI"/>
      <w:szCs w:val="18"/>
    </w:rPr>
  </w:style>
  <w:style w:type="paragraph" w:styleId="BlockText">
    <w:name w:val="Block Text"/>
    <w:basedOn w:val="Normal"/>
    <w:uiPriority w:val="99"/>
    <w:semiHidden/>
    <w:unhideWhenUsed/>
    <w:rsid w:val="00645252"/>
    <w:pPr>
      <w:pBdr>
        <w:top w:val="single" w:sz="2" w:space="10" w:color="5B9BD5" w:themeColor="accent1" w:shadow="1" w:frame="1"/>
        <w:left w:val="single" w:sz="2" w:space="10" w:color="5B9BD5" w:themeColor="accent1" w:shadow="1" w:frame="1"/>
        <w:bottom w:val="single" w:sz="2" w:space="10" w:color="5B9BD5" w:themeColor="accent1" w:shadow="1" w:frame="1"/>
        <w:right w:val="single" w:sz="2" w:space="10" w:color="5B9BD5" w:themeColor="accent1" w:shadow="1" w:frame="1"/>
      </w:pBdr>
      <w:ind w:left="1152" w:right="1152"/>
    </w:pPr>
    <w:rPr>
      <w:rFonts w:eastAsiaTheme="minorEastAsia"/>
      <w:i/>
      <w:iCs/>
      <w:color w:val="1F4E79" w:themeColor="accent1" w:themeShade="80"/>
    </w:rPr>
  </w:style>
  <w:style w:type="paragraph" w:styleId="BodyText3">
    <w:name w:val="Body Text 3"/>
    <w:basedOn w:val="Normal"/>
    <w:link w:val="BodyText3Char"/>
    <w:uiPriority w:val="99"/>
    <w:semiHidden/>
    <w:unhideWhenUsed/>
    <w:rsid w:val="00645252"/>
    <w:pPr>
      <w:spacing w:after="120"/>
    </w:pPr>
    <w:rPr>
      <w:szCs w:val="16"/>
    </w:rPr>
  </w:style>
  <w:style w:type="character" w:customStyle="1" w:styleId="BodyText3Char">
    <w:name w:val="Body Text 3 Char"/>
    <w:basedOn w:val="DefaultParagraphFont"/>
    <w:link w:val="BodyText3"/>
    <w:uiPriority w:val="99"/>
    <w:semiHidden/>
    <w:rsid w:val="00645252"/>
    <w:rPr>
      <w:szCs w:val="16"/>
    </w:rPr>
  </w:style>
  <w:style w:type="paragraph" w:styleId="BodyTextIndent3">
    <w:name w:val="Body Text Indent 3"/>
    <w:basedOn w:val="Normal"/>
    <w:link w:val="BodyTextIndent3Char"/>
    <w:uiPriority w:val="99"/>
    <w:semiHidden/>
    <w:unhideWhenUsed/>
    <w:rsid w:val="00645252"/>
    <w:pPr>
      <w:spacing w:after="120"/>
      <w:ind w:left="360"/>
    </w:pPr>
    <w:rPr>
      <w:szCs w:val="16"/>
    </w:rPr>
  </w:style>
  <w:style w:type="character" w:customStyle="1" w:styleId="BodyTextIndent3Char">
    <w:name w:val="Body Text Indent 3 Char"/>
    <w:basedOn w:val="DefaultParagraphFont"/>
    <w:link w:val="BodyTextIndent3"/>
    <w:uiPriority w:val="99"/>
    <w:semiHidden/>
    <w:rsid w:val="00645252"/>
    <w:rPr>
      <w:szCs w:val="16"/>
    </w:rPr>
  </w:style>
  <w:style w:type="character" w:styleId="CommentReference">
    <w:name w:val="annotation reference"/>
    <w:basedOn w:val="DefaultParagraphFont"/>
    <w:uiPriority w:val="99"/>
    <w:semiHidden/>
    <w:unhideWhenUsed/>
    <w:rsid w:val="00645252"/>
    <w:rPr>
      <w:sz w:val="22"/>
      <w:szCs w:val="16"/>
    </w:rPr>
  </w:style>
  <w:style w:type="paragraph" w:styleId="CommentText">
    <w:name w:val="annotation text"/>
    <w:basedOn w:val="Normal"/>
    <w:link w:val="CommentTextChar"/>
    <w:uiPriority w:val="99"/>
    <w:semiHidden/>
    <w:unhideWhenUsed/>
    <w:rsid w:val="00645252"/>
    <w:rPr>
      <w:szCs w:val="20"/>
    </w:rPr>
  </w:style>
  <w:style w:type="character" w:customStyle="1" w:styleId="CommentTextChar">
    <w:name w:val="Comment Text Char"/>
    <w:basedOn w:val="DefaultParagraphFont"/>
    <w:link w:val="CommentText"/>
    <w:uiPriority w:val="99"/>
    <w:semiHidden/>
    <w:rsid w:val="00645252"/>
    <w:rPr>
      <w:szCs w:val="20"/>
    </w:rPr>
  </w:style>
  <w:style w:type="paragraph" w:styleId="CommentSubject">
    <w:name w:val="annotation subject"/>
    <w:basedOn w:val="CommentText"/>
    <w:next w:val="CommentText"/>
    <w:link w:val="CommentSubjectChar"/>
    <w:uiPriority w:val="99"/>
    <w:semiHidden/>
    <w:unhideWhenUsed/>
    <w:rsid w:val="00645252"/>
    <w:rPr>
      <w:b/>
      <w:bCs/>
    </w:rPr>
  </w:style>
  <w:style w:type="character" w:customStyle="1" w:styleId="CommentSubjectChar">
    <w:name w:val="Comment Subject Char"/>
    <w:basedOn w:val="CommentTextChar"/>
    <w:link w:val="CommentSubject"/>
    <w:uiPriority w:val="99"/>
    <w:semiHidden/>
    <w:rsid w:val="00645252"/>
    <w:rPr>
      <w:b/>
      <w:bCs/>
      <w:szCs w:val="20"/>
    </w:rPr>
  </w:style>
  <w:style w:type="paragraph" w:styleId="DocumentMap">
    <w:name w:val="Document Map"/>
    <w:basedOn w:val="Normal"/>
    <w:link w:val="DocumentMapChar"/>
    <w:uiPriority w:val="99"/>
    <w:semiHidden/>
    <w:unhideWhenUsed/>
    <w:rsid w:val="00645252"/>
    <w:rPr>
      <w:rFonts w:ascii="Segoe UI" w:hAnsi="Segoe UI" w:cs="Segoe UI"/>
      <w:szCs w:val="16"/>
    </w:rPr>
  </w:style>
  <w:style w:type="character" w:customStyle="1" w:styleId="DocumentMapChar">
    <w:name w:val="Document Map Char"/>
    <w:basedOn w:val="DefaultParagraphFont"/>
    <w:link w:val="DocumentMap"/>
    <w:uiPriority w:val="99"/>
    <w:semiHidden/>
    <w:rsid w:val="00645252"/>
    <w:rPr>
      <w:rFonts w:ascii="Segoe UI" w:hAnsi="Segoe UI" w:cs="Segoe UI"/>
      <w:szCs w:val="16"/>
    </w:rPr>
  </w:style>
  <w:style w:type="paragraph" w:styleId="EndnoteText">
    <w:name w:val="endnote text"/>
    <w:basedOn w:val="Normal"/>
    <w:link w:val="EndnoteTextChar"/>
    <w:uiPriority w:val="99"/>
    <w:semiHidden/>
    <w:unhideWhenUsed/>
    <w:rsid w:val="00645252"/>
    <w:rPr>
      <w:szCs w:val="20"/>
    </w:rPr>
  </w:style>
  <w:style w:type="character" w:customStyle="1" w:styleId="EndnoteTextChar">
    <w:name w:val="Endnote Text Char"/>
    <w:basedOn w:val="DefaultParagraphFont"/>
    <w:link w:val="EndnoteText"/>
    <w:uiPriority w:val="99"/>
    <w:semiHidden/>
    <w:rsid w:val="00645252"/>
    <w:rPr>
      <w:szCs w:val="20"/>
    </w:rPr>
  </w:style>
  <w:style w:type="paragraph" w:styleId="EnvelopeReturn">
    <w:name w:val="envelope return"/>
    <w:basedOn w:val="Normal"/>
    <w:uiPriority w:val="99"/>
    <w:semiHidden/>
    <w:unhideWhenUsed/>
    <w:rsid w:val="00645252"/>
    <w:rPr>
      <w:rFonts w:asciiTheme="majorHAnsi" w:eastAsiaTheme="majorEastAsia" w:hAnsiTheme="majorHAnsi" w:cstheme="majorBidi"/>
      <w:szCs w:val="20"/>
    </w:rPr>
  </w:style>
  <w:style w:type="paragraph" w:styleId="FootnoteText">
    <w:name w:val="footnote text"/>
    <w:basedOn w:val="Normal"/>
    <w:link w:val="FootnoteTextChar"/>
    <w:uiPriority w:val="99"/>
    <w:semiHidden/>
    <w:unhideWhenUsed/>
    <w:rsid w:val="00645252"/>
    <w:rPr>
      <w:szCs w:val="20"/>
    </w:rPr>
  </w:style>
  <w:style w:type="character" w:customStyle="1" w:styleId="FootnoteTextChar">
    <w:name w:val="Footnote Text Char"/>
    <w:basedOn w:val="DefaultParagraphFont"/>
    <w:link w:val="FootnoteText"/>
    <w:uiPriority w:val="99"/>
    <w:semiHidden/>
    <w:rsid w:val="00645252"/>
    <w:rPr>
      <w:szCs w:val="20"/>
    </w:rPr>
  </w:style>
  <w:style w:type="character" w:styleId="HTMLCode">
    <w:name w:val="HTML Code"/>
    <w:basedOn w:val="DefaultParagraphFont"/>
    <w:uiPriority w:val="99"/>
    <w:semiHidden/>
    <w:unhideWhenUsed/>
    <w:rsid w:val="00645252"/>
    <w:rPr>
      <w:rFonts w:ascii="Consolas" w:hAnsi="Consolas"/>
      <w:sz w:val="22"/>
      <w:szCs w:val="20"/>
    </w:rPr>
  </w:style>
  <w:style w:type="character" w:styleId="HTMLKeyboard">
    <w:name w:val="HTML Keyboard"/>
    <w:basedOn w:val="DefaultParagraphFont"/>
    <w:uiPriority w:val="99"/>
    <w:semiHidden/>
    <w:unhideWhenUsed/>
    <w:rsid w:val="00645252"/>
    <w:rPr>
      <w:rFonts w:ascii="Consolas" w:hAnsi="Consolas"/>
      <w:sz w:val="22"/>
      <w:szCs w:val="20"/>
    </w:rPr>
  </w:style>
  <w:style w:type="paragraph" w:styleId="HTMLPreformatted">
    <w:name w:val="HTML Preformatted"/>
    <w:basedOn w:val="Normal"/>
    <w:link w:val="HTMLPreformattedChar"/>
    <w:uiPriority w:val="99"/>
    <w:semiHidden/>
    <w:unhideWhenUsed/>
    <w:rsid w:val="00645252"/>
    <w:rPr>
      <w:rFonts w:ascii="Consolas" w:hAnsi="Consolas"/>
      <w:szCs w:val="20"/>
    </w:rPr>
  </w:style>
  <w:style w:type="character" w:customStyle="1" w:styleId="HTMLPreformattedChar">
    <w:name w:val="HTML Preformatted Char"/>
    <w:basedOn w:val="DefaultParagraphFont"/>
    <w:link w:val="HTMLPreformatted"/>
    <w:uiPriority w:val="99"/>
    <w:semiHidden/>
    <w:rsid w:val="00645252"/>
    <w:rPr>
      <w:rFonts w:ascii="Consolas" w:hAnsi="Consolas"/>
      <w:szCs w:val="20"/>
    </w:rPr>
  </w:style>
  <w:style w:type="character" w:styleId="HTMLTypewriter">
    <w:name w:val="HTML Typewriter"/>
    <w:basedOn w:val="DefaultParagraphFont"/>
    <w:uiPriority w:val="99"/>
    <w:semiHidden/>
    <w:unhideWhenUsed/>
    <w:rsid w:val="00645252"/>
    <w:rPr>
      <w:rFonts w:ascii="Consolas" w:hAnsi="Consolas"/>
      <w:sz w:val="22"/>
      <w:szCs w:val="20"/>
    </w:rPr>
  </w:style>
  <w:style w:type="paragraph" w:styleId="MacroText">
    <w:name w:val="macro"/>
    <w:link w:val="MacroTextChar"/>
    <w:uiPriority w:val="99"/>
    <w:semiHidden/>
    <w:unhideWhenUsed/>
    <w:rsid w:val="00645252"/>
    <w:pPr>
      <w:tabs>
        <w:tab w:val="left" w:pos="480"/>
        <w:tab w:val="left" w:pos="960"/>
        <w:tab w:val="left" w:pos="1440"/>
        <w:tab w:val="left" w:pos="1920"/>
        <w:tab w:val="left" w:pos="2400"/>
        <w:tab w:val="left" w:pos="2880"/>
        <w:tab w:val="left" w:pos="3360"/>
        <w:tab w:val="left" w:pos="3840"/>
        <w:tab w:val="left" w:pos="4320"/>
      </w:tabs>
    </w:pPr>
    <w:rPr>
      <w:rFonts w:ascii="Consolas" w:hAnsi="Consolas"/>
      <w:szCs w:val="20"/>
    </w:rPr>
  </w:style>
  <w:style w:type="character" w:customStyle="1" w:styleId="MacroTextChar">
    <w:name w:val="Macro Text Char"/>
    <w:basedOn w:val="DefaultParagraphFont"/>
    <w:link w:val="MacroText"/>
    <w:uiPriority w:val="99"/>
    <w:semiHidden/>
    <w:rsid w:val="00645252"/>
    <w:rPr>
      <w:rFonts w:ascii="Consolas" w:hAnsi="Consolas"/>
      <w:szCs w:val="20"/>
    </w:rPr>
  </w:style>
  <w:style w:type="paragraph" w:styleId="PlainText">
    <w:name w:val="Plain Text"/>
    <w:basedOn w:val="Normal"/>
    <w:link w:val="PlainTextChar"/>
    <w:uiPriority w:val="99"/>
    <w:semiHidden/>
    <w:unhideWhenUsed/>
    <w:rsid w:val="00645252"/>
    <w:rPr>
      <w:rFonts w:ascii="Consolas" w:hAnsi="Consolas"/>
      <w:szCs w:val="21"/>
    </w:rPr>
  </w:style>
  <w:style w:type="character" w:customStyle="1" w:styleId="PlainTextChar">
    <w:name w:val="Plain Text Char"/>
    <w:basedOn w:val="DefaultParagraphFont"/>
    <w:link w:val="PlainText"/>
    <w:uiPriority w:val="99"/>
    <w:semiHidden/>
    <w:rsid w:val="00645252"/>
    <w:rPr>
      <w:rFonts w:ascii="Consolas" w:hAnsi="Consolas"/>
      <w:szCs w:val="21"/>
    </w:rPr>
  </w:style>
  <w:style w:type="character" w:styleId="PlaceholderText">
    <w:name w:val="Placeholder Text"/>
    <w:basedOn w:val="DefaultParagraphFont"/>
    <w:uiPriority w:val="99"/>
    <w:semiHidden/>
    <w:rsid w:val="00645252"/>
    <w:rPr>
      <w:color w:val="3B3838" w:themeColor="background2" w:themeShade="40"/>
    </w:rPr>
  </w:style>
  <w:style w:type="paragraph" w:styleId="Header">
    <w:name w:val="header"/>
    <w:basedOn w:val="Normal"/>
    <w:link w:val="HeaderChar"/>
    <w:uiPriority w:val="99"/>
    <w:semiHidden/>
    <w:unhideWhenUsed/>
    <w:rsid w:val="006D3D74"/>
  </w:style>
  <w:style w:type="character" w:customStyle="1" w:styleId="HeaderChar">
    <w:name w:val="Header Char"/>
    <w:basedOn w:val="DefaultParagraphFont"/>
    <w:link w:val="Header"/>
    <w:uiPriority w:val="99"/>
    <w:semiHidden/>
    <w:rsid w:val="006D3D74"/>
  </w:style>
  <w:style w:type="paragraph" w:styleId="Footer">
    <w:name w:val="footer"/>
    <w:basedOn w:val="Normal"/>
    <w:link w:val="FooterChar"/>
    <w:uiPriority w:val="99"/>
    <w:semiHidden/>
    <w:unhideWhenUsed/>
    <w:rsid w:val="006D3D74"/>
  </w:style>
  <w:style w:type="character" w:customStyle="1" w:styleId="FooterChar">
    <w:name w:val="Footer Char"/>
    <w:basedOn w:val="DefaultParagraphFont"/>
    <w:link w:val="Footer"/>
    <w:uiPriority w:val="99"/>
    <w:semiHidden/>
    <w:rsid w:val="006D3D74"/>
  </w:style>
  <w:style w:type="paragraph" w:styleId="TOC9">
    <w:name w:val="toc 9"/>
    <w:basedOn w:val="Normal"/>
    <w:next w:val="Normal"/>
    <w:autoRedefine/>
    <w:uiPriority w:val="39"/>
    <w:semiHidden/>
    <w:unhideWhenUsed/>
    <w:rsid w:val="0083569A"/>
    <w:pPr>
      <w:spacing w:after="120"/>
      <w:ind w:left="1757"/>
    </w:pPr>
  </w:style>
  <w:style w:type="paragraph" w:styleId="NormalWeb">
    <w:name w:val="Normal (Web)"/>
    <w:basedOn w:val="Normal"/>
    <w:uiPriority w:val="99"/>
    <w:semiHidden/>
    <w:unhideWhenUsed/>
    <w:rsid w:val="008262D5"/>
    <w:pPr>
      <w:spacing w:before="100" w:beforeAutospacing="1" w:after="100" w:afterAutospacing="1"/>
    </w:pPr>
    <w:rPr>
      <w:rFonts w:ascii="Times New Roman" w:eastAsia="Times New Roman" w:hAnsi="Times New Roman" w:cs="Times New Roman"/>
      <w:sz w:val="24"/>
      <w:szCs w:val="24"/>
      <w:lang w:val="en-DK" w:eastAsia="en-DK"/>
    </w:rPr>
  </w:style>
  <w:style w:type="character" w:styleId="UnresolvedMention">
    <w:name w:val="Unresolved Mention"/>
    <w:basedOn w:val="DefaultParagraphFont"/>
    <w:uiPriority w:val="99"/>
    <w:semiHidden/>
    <w:unhideWhenUsed/>
    <w:rsid w:val="008262D5"/>
    <w:rPr>
      <w:color w:val="605E5C"/>
      <w:shd w:val="clear" w:color="auto" w:fill="E1DFDD"/>
    </w:rPr>
  </w:style>
  <w:style w:type="paragraph" w:styleId="ListParagraph">
    <w:name w:val="List Paragraph"/>
    <w:basedOn w:val="Normal"/>
    <w:uiPriority w:val="34"/>
    <w:unhideWhenUsed/>
    <w:qFormat/>
    <w:rsid w:val="009E14F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5908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shell.azure.com" TargetMode="Externa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web-app-ip"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eb-app-ip" TargetMode="External"/><Relationship Id="rId5" Type="http://schemas.openxmlformats.org/officeDocument/2006/relationships/styles" Target="styles.xml"/><Relationship Id="rId10" Type="http://schemas.openxmlformats.org/officeDocument/2006/relationships/hyperlink" Target="https://github.com/immeorfj/Fabmedical/tree/master/help/api.deployment.yml" TargetMode="External"/><Relationship Id="rId4" Type="http://schemas.openxmlformats.org/officeDocument/2006/relationships/numbering" Target="numbering.xml"/><Relationship Id="rId9" Type="http://schemas.openxmlformats.org/officeDocument/2006/relationships/hyperlink" Target="https://portal.azure.com" TargetMode="Externa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uneEngelb&#248;lFriis\AppData\Local\Microsoft\Office\16.0\DTS\en-US%7b1B42ECA3-C62F-4CEA-8A6C-223554FEA62F%7d\%7bC6036731-9269-4FCE-B3A4-F6BA50C47FDD%7dtf02786999_win32.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TemplateFile" ma:contentTypeID="0x0101006EDDDB5EE6D98C44930B742096920B300400F5B6D36B3EF94B4E9A635CDF2A18F5B8" ma:contentTypeVersion="72" ma:contentTypeDescription="Create a new document." ma:contentTypeScope="" ma:versionID="a23e56308344d904b51738559c3d67c9">
  <xsd:schema xmlns:xsd="http://www.w3.org/2001/XMLSchema" xmlns:xs="http://www.w3.org/2001/XMLSchema" xmlns:p="http://schemas.microsoft.com/office/2006/metadata/properties" xmlns:ns2="4873beb7-5857-4685-be1f-d57550cc96cc" targetNamespace="http://schemas.microsoft.com/office/2006/metadata/properties" ma:root="true" ma:fieldsID="cd0908cc4600e77bf5da051303e00c8d" ns2:_="">
    <xsd:import namespace="4873beb7-5857-4685-be1f-d57550cc96cc"/>
    <xsd:element name="properties">
      <xsd:complexType>
        <xsd:sequence>
          <xsd:element name="documentManagement">
            <xsd:complexType>
              <xsd:all>
                <xsd:element ref="ns2:AcquiredFrom" minOccurs="0"/>
                <xsd:element ref="ns2:UACurrentWords" minOccurs="0"/>
                <xsd:element ref="ns2:TPApplication" minOccurs="0"/>
                <xsd:element ref="ns2:ApprovalLog" minOccurs="0"/>
                <xsd:element ref="ns2:ApprovalStatus" minOccurs="0"/>
                <xsd:element ref="ns2:AssetStart" minOccurs="0"/>
                <xsd:element ref="ns2:AssetExpire" minOccurs="0"/>
                <xsd:element ref="ns2:AssetId" minOccurs="0"/>
                <xsd:element ref="ns2:IsSearchable" minOccurs="0"/>
                <xsd:element ref="ns2:AssetType" minOccurs="0"/>
                <xsd:element ref="ns2:APAuthor" minOccurs="0"/>
                <xsd:element ref="ns2:AverageRating" minOccurs="0"/>
                <xsd:element ref="ns2:BlockPublish" minOccurs="0"/>
                <xsd:element ref="ns2:BugNumber" minOccurs="0"/>
                <xsd:element ref="ns2:CampaignTagsTaxHTField0" minOccurs="0"/>
                <xsd:element ref="ns2:TPClientViewer" minOccurs="0"/>
                <xsd:element ref="ns2:ClipArtFilename" minOccurs="0"/>
                <xsd:element ref="ns2:TPCommandLine" minOccurs="0"/>
                <xsd:element ref="ns2:TPComponent" minOccurs="0"/>
                <xsd:element ref="ns2:ContentItem" minOccurs="0"/>
                <xsd:element ref="ns2:CrawlForDependencies" minOccurs="0"/>
                <xsd:element ref="ns2:CSXHash" minOccurs="0"/>
                <xsd:element ref="ns2:CSXSubmissionMarket" minOccurs="0"/>
                <xsd:element ref="ns2:CSXUpdate" minOccurs="0"/>
                <xsd:element ref="ns2:IntlLangReviewDate" minOccurs="0"/>
                <xsd:element ref="ns2:IsDeleted" minOccurs="0"/>
                <xsd:element ref="ns2:APDescription" minOccurs="0"/>
                <xsd:element ref="ns2:DirectSourceMarket" minOccurs="0"/>
                <xsd:element ref="ns2:Downloads" minOccurs="0"/>
                <xsd:element ref="ns2:DSATActionTaken" minOccurs="0"/>
                <xsd:element ref="ns2:APEditor" minOccurs="0"/>
                <xsd:element ref="ns2:EditorialStatus" minOccurs="0"/>
                <xsd:element ref="ns2:EditorialTags" minOccurs="0"/>
                <xsd:element ref="ns2:TPExecutable" minOccurs="0"/>
                <xsd:element ref="ns2:FeatureTagsTaxHTField0" minOccurs="0"/>
                <xsd:element ref="ns2:TPFriendlyName" minOccurs="0"/>
                <xsd:element ref="ns2:FriendlyTitle" minOccurs="0"/>
                <xsd:element ref="ns2:PrimaryImageGen" minOccurs="0"/>
                <xsd:element ref="ns2:HandoffToMSDN" minOccurs="0"/>
                <xsd:element ref="ns2:InProjectListLookup" minOccurs="0"/>
                <xsd:element ref="ns2:TPInstallLocation" minOccurs="0"/>
                <xsd:element ref="ns2:InternalTagsTaxHTField0" minOccurs="0"/>
                <xsd:element ref="ns2:IntlLangReview" minOccurs="0"/>
                <xsd:element ref="ns2:IntlLangReviewer" minOccurs="0"/>
                <xsd:element ref="ns2:MarketSpecific" minOccurs="0"/>
                <xsd:element ref="ns2:LastCompleteVersionLookup" minOccurs="0"/>
                <xsd:element ref="ns2:LastHandOff" minOccurs="0"/>
                <xsd:element ref="ns2:LastModifiedDateTime" minOccurs="0"/>
                <xsd:element ref="ns2:LastPreviewErrorLookup" minOccurs="0"/>
                <xsd:element ref="ns2:LastPreviewResultLookup" minOccurs="0"/>
                <xsd:element ref="ns2:LastPreviewAttemptDateLookup" minOccurs="0"/>
                <xsd:element ref="ns2:LastPreviewedByLookup" minOccurs="0"/>
                <xsd:element ref="ns2:LastPreviewTimeLookup" minOccurs="0"/>
                <xsd:element ref="ns2:LastPreviewVersionLookup" minOccurs="0"/>
                <xsd:element ref="ns2:LastPublishErrorLookup" minOccurs="0"/>
                <xsd:element ref="ns2:LastPublishResultLookup" minOccurs="0"/>
                <xsd:element ref="ns2:LastPublishAttemptDateLookup" minOccurs="0"/>
                <xsd:element ref="ns2:LastPublishedByLookup" minOccurs="0"/>
                <xsd:element ref="ns2:LastPublishTimeLookup" minOccurs="0"/>
                <xsd:element ref="ns2:LastPublishVersionLookup" minOccurs="0"/>
                <xsd:element ref="ns2:TPLaunchHelpLinkType" minOccurs="0"/>
                <xsd:element ref="ns2:LegacyData" minOccurs="0"/>
                <xsd:element ref="ns2:TPLaunchHelpLink" minOccurs="0"/>
                <xsd:element ref="ns2:LocComments" minOccurs="0"/>
                <xsd:element ref="ns2:LocLastLocAttemptVersionLookup" minOccurs="0"/>
                <xsd:element ref="ns2:LocLastLocAttemptVersionTypeLookup" minOccurs="0"/>
                <xsd:element ref="ns2:LocManualTestRequired" minOccurs="0"/>
                <xsd:element ref="ns2:LocMarketGroupTiers2" minOccurs="0"/>
                <xsd:element ref="ns2:LocNewPublishedVersionLookup" minOccurs="0"/>
                <xsd:element ref="ns2:LocOverallHandbackStatusLookup" minOccurs="0"/>
                <xsd:element ref="ns2:LocOverallLocStatusLookup" minOccurs="0"/>
                <xsd:element ref="ns2:LocOverallPreviewStatusLookup" minOccurs="0"/>
                <xsd:element ref="ns2:LocOverallPublishStatusLookup" minOccurs="0"/>
                <xsd:element ref="ns2:IntlLocPriority" minOccurs="0"/>
                <xsd:element ref="ns2:LocProcessedForHandoffsLookup" minOccurs="0"/>
                <xsd:element ref="ns2:LocProcessedForMarketsLookup" minOccurs="0"/>
                <xsd:element ref="ns2:LocPublishedDependentAssetsLookup" minOccurs="0"/>
                <xsd:element ref="ns2:LocPublishedLinkedAssetsLookup" minOccurs="0"/>
                <xsd:element ref="ns2:LocRecommendedHandoff" minOccurs="0"/>
                <xsd:element ref="ns2:LocalizationTagsTaxHTField0" minOccurs="0"/>
                <xsd:element ref="ns2:MachineTranslated" minOccurs="0"/>
                <xsd:element ref="ns2:Manager" minOccurs="0"/>
                <xsd:element ref="ns2:Markets" minOccurs="0"/>
                <xsd:element ref="ns2:Milestone" minOccurs="0"/>
                <xsd:element ref="ns2:TPNamespace" minOccurs="0"/>
                <xsd:element ref="ns2:NumericId" minOccurs="0"/>
                <xsd:element ref="ns2:NumOfRatingsLookup" minOccurs="0"/>
                <xsd:element ref="ns2:OOCacheId" minOccurs="0"/>
                <xsd:element ref="ns2:OpenTemplate" minOccurs="0"/>
                <xsd:element ref="ns2:OriginAsset" minOccurs="0"/>
                <xsd:element ref="ns2:OriginalRelease" minOccurs="0"/>
                <xsd:element ref="ns2:OriginalSourceMarket" minOccurs="0"/>
                <xsd:element ref="ns2:OutputCachingOn" minOccurs="0"/>
                <xsd:element ref="ns2:ParentAssetId" minOccurs="0"/>
                <xsd:element ref="ns2:PlannedPubDate" minOccurs="0"/>
                <xsd:element ref="ns2:PolicheckWords" minOccurs="0"/>
                <xsd:element ref="ns2:BusinessGroup" minOccurs="0"/>
                <xsd:element ref="ns2:UAProjectedTotalWords" minOccurs="0"/>
                <xsd:element ref="ns2:Provider" minOccurs="0"/>
                <xsd:element ref="ns2:Providers" minOccurs="0"/>
                <xsd:element ref="ns2:PublishStatusLookup" minOccurs="0"/>
                <xsd:element ref="ns2:PublishTargets" minOccurs="0"/>
                <xsd:element ref="ns2:RecommendationsModifier" minOccurs="0"/>
                <xsd:element ref="ns2:ArtSampleDocs" minOccurs="0"/>
                <xsd:element ref="ns2:ScenarioTagsTaxHTField0" minOccurs="0"/>
                <xsd:element ref="ns2:ShowIn" minOccurs="0"/>
                <xsd:element ref="ns2:SourceTitle" minOccurs="0"/>
                <xsd:element ref="ns2:CSXSubmissionDate" minOccurs="0"/>
                <xsd:element ref="ns2:SubmitterId" minOccurs="0"/>
                <xsd:element ref="ns2:TaxCatchAll" minOccurs="0"/>
                <xsd:element ref="ns2:TaxCatchAllLabel" minOccurs="0"/>
                <xsd:element ref="ns2:TemplateStatus" minOccurs="0"/>
                <xsd:element ref="ns2:TemplateTemplateType" minOccurs="0"/>
                <xsd:element ref="ns2:ThumbnailAssetId" minOccurs="0"/>
                <xsd:element ref="ns2:TimesCloned" minOccurs="0"/>
                <xsd:element ref="ns2:TrustLevel" minOccurs="0"/>
                <xsd:element ref="ns2:UALocComments" minOccurs="0"/>
                <xsd:element ref="ns2:UALocRecommendation" minOccurs="0"/>
                <xsd:element ref="ns2:UANotes" minOccurs="0"/>
                <xsd:element ref="ns2:TPAppVersion" minOccurs="0"/>
                <xsd:element ref="ns2:VoteCoun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873beb7-5857-4685-be1f-d57550cc96cc" elementFormDefault="qualified">
    <xsd:import namespace="http://schemas.microsoft.com/office/2006/documentManagement/types"/>
    <xsd:import namespace="http://schemas.microsoft.com/office/infopath/2007/PartnerControls"/>
    <xsd:element name="AcquiredFrom" ma:index="1" nillable="true" ma:displayName="Acquired From" ma:default="Internal MS" ma:internalName="AcquiredFrom" ma:readOnly="false">
      <xsd:simpleType>
        <xsd:restriction base="dms:Choice">
          <xsd:enumeration value="Internal MS"/>
          <xsd:enumeration value="Community"/>
          <xsd:enumeration value="MVP"/>
          <xsd:enumeration value="Publisher"/>
          <xsd:enumeration value="Partner"/>
          <xsd:enumeration value="None"/>
        </xsd:restriction>
      </xsd:simpleType>
    </xsd:element>
    <xsd:element name="UACurrentWords" ma:index="2" nillable="true" ma:displayName="Actual Word Count" ma:default="" ma:internalName="UACurrentWords" ma:readOnly="false">
      <xsd:simpleType>
        <xsd:restriction base="dms:Unknown"/>
      </xsd:simpleType>
    </xsd:element>
    <xsd:element name="TPApplication" ma:index="3" nillable="true" ma:displayName="Application to Open Template With" ma:default="" ma:internalName="TPApplication">
      <xsd:simpleType>
        <xsd:restriction base="dms:Text"/>
      </xsd:simpleType>
    </xsd:element>
    <xsd:element name="ApprovalLog" ma:index="4" nillable="true" ma:displayName="Approval Log" ma:default="" ma:hidden="true" ma:internalName="ApprovalLog" ma:readOnly="false">
      <xsd:simpleType>
        <xsd:restriction base="dms:Note"/>
      </xsd:simpleType>
    </xsd:element>
    <xsd:element name="ApprovalStatus" ma:index="5" nillable="true" ma:displayName="Approval Status" ma:default="InProgress" ma:internalName="ApprovalStatus" ma:readOnly="false">
      <xsd:simpleType>
        <xsd:restriction base="dms:Choice">
          <xsd:enumeration value="InProgress"/>
          <xsd:enumeration value="Rejected"/>
          <xsd:enumeration value="Questionable"/>
          <xsd:enumeration value="ApprovedAutomatic"/>
          <xsd:enumeration value="ApprovedManual"/>
          <xsd:enumeration value="On Hold"/>
          <xsd:enumeration value="Needs Review"/>
          <xsd:enumeration value="A Violation"/>
          <xsd:enumeration value="Unpublished Violation"/>
        </xsd:restriction>
      </xsd:simpleType>
    </xsd:element>
    <xsd:element name="AssetStart" ma:index="6" nillable="true" ma:displayName="Asset Begin Date" ma:default="[Today]" ma:internalName="AssetStart" ma:readOnly="false">
      <xsd:simpleType>
        <xsd:restriction base="dms:DateTime"/>
      </xsd:simpleType>
    </xsd:element>
    <xsd:element name="AssetExpire" ma:index="7" nillable="true" ma:displayName="Asset End Date" ma:default="2029-01-01T08:00:00Z" ma:format="DateTime" ma:internalName="AssetExpire" ma:readOnly="false">
      <xsd:simpleType>
        <xsd:restriction base="dms:DateTime"/>
      </xsd:simpleType>
    </xsd:element>
    <xsd:element name="AssetId" ma:index="8" nillable="true" ma:displayName="Asset ID" ma:default="" ma:indexed="true" ma:internalName="AssetId" ma:readOnly="false">
      <xsd:simpleType>
        <xsd:restriction base="dms:Text">
          <xsd:maxLength value="255"/>
        </xsd:restriction>
      </xsd:simpleType>
    </xsd:element>
    <xsd:element name="IsSearchable" ma:index="9" nillable="true" ma:displayName="Asset Searchable?" ma:default="true" ma:internalName="IsSearchable" ma:readOnly="false">
      <xsd:simpleType>
        <xsd:restriction base="dms:Boolean"/>
      </xsd:simpleType>
    </xsd:element>
    <xsd:element name="AssetType" ma:index="10" nillable="true" ma:displayName="Asset Type" ma:default="" ma:internalName="AssetType" ma:readOnly="false">
      <xsd:simpleType>
        <xsd:restriction base="dms:Unknown"/>
      </xsd:simpleType>
    </xsd:element>
    <xsd:element name="APAuthor" ma:index="11" nillable="true" ma:displayName="Author" ma:default="" ma:list="UserInfo" ma:internalName="APAuth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verageRating" ma:index="12" nillable="true" ma:displayName="Average Rating" ma:internalName="AverageRating" ma:readOnly="false">
      <xsd:simpleType>
        <xsd:restriction base="dms:Text"/>
      </xsd:simpleType>
    </xsd:element>
    <xsd:element name="BlockPublish" ma:index="13" nillable="true" ma:displayName="Block from Publishing?" ma:default="" ma:internalName="BlockPublish" ma:readOnly="false">
      <xsd:simpleType>
        <xsd:restriction base="dms:Boolean"/>
      </xsd:simpleType>
    </xsd:element>
    <xsd:element name="BugNumber" ma:index="14" nillable="true" ma:displayName="Bug Number" ma:default="" ma:internalName="BugNumber" ma:readOnly="false">
      <xsd:simpleType>
        <xsd:restriction base="dms:Text"/>
      </xsd:simpleType>
    </xsd:element>
    <xsd:element name="CampaignTagsTaxHTField0" ma:index="16" nillable="true" ma:taxonomy="true" ma:internalName="CampaignTagsTaxHTField0" ma:taxonomyFieldName="CampaignTags" ma:displayName="Campaigns" ma:readOnly="false" ma:default="" ma:fieldId="{1df42cc3-2301-4f11-a52a-6ead923c29ed}" ma:taxonomyMulti="true" ma:sspId="8f79753a-75d3-41f5-8ca3-40b843941b4f" ma:termSetId="ca0e50d4-faa1-44ce-961e-bb1441c60e66" ma:anchorId="00000000-0000-0000-0000-000000000000" ma:open="false" ma:isKeyword="false">
      <xsd:complexType>
        <xsd:sequence>
          <xsd:element ref="pc:Terms" minOccurs="0" maxOccurs="1"/>
        </xsd:sequence>
      </xsd:complexType>
    </xsd:element>
    <xsd:element name="TPClientViewer" ma:index="17" nillable="true" ma:displayName="Client Viewer" ma:default="" ma:internalName="TPClientViewer">
      <xsd:simpleType>
        <xsd:restriction base="dms:Text"/>
      </xsd:simpleType>
    </xsd:element>
    <xsd:element name="ClipArtFilename" ma:index="18" nillable="true" ma:displayName="Clip Art Name" ma:default="" ma:internalName="ClipArtFilename" ma:readOnly="false">
      <xsd:simpleType>
        <xsd:restriction base="dms:Text"/>
      </xsd:simpleType>
    </xsd:element>
    <xsd:element name="TPCommandLine" ma:index="19" nillable="true" ma:displayName="Command Line" ma:default="" ma:internalName="TPCommandLine">
      <xsd:simpleType>
        <xsd:restriction base="dms:Text"/>
      </xsd:simpleType>
    </xsd:element>
    <xsd:element name="TPComponent" ma:index="20" nillable="true" ma:displayName="Component" ma:default="" ma:internalName="TPComponent">
      <xsd:simpleType>
        <xsd:restriction base="dms:Text"/>
      </xsd:simpleType>
    </xsd:element>
    <xsd:element name="ContentItem" ma:index="21" nillable="true" ma:displayName="Content Item" ma:default="" ma:hidden="true" ma:internalName="ContentItem" ma:readOnly="false">
      <xsd:simpleType>
        <xsd:restriction base="dms:Unknown"/>
      </xsd:simpleType>
    </xsd:element>
    <xsd:element name="CrawlForDependencies" ma:index="23" nillable="true" ma:displayName="Crawl for Dependencies?" ma:default="true" ma:internalName="CrawlForDependencies" ma:readOnly="false">
      <xsd:simpleType>
        <xsd:restriction base="dms:Boolean"/>
      </xsd:simpleType>
    </xsd:element>
    <xsd:element name="CSXHash" ma:index="26" nillable="true" ma:displayName="CSX Hash" ma:default="" ma:indexed="true" ma:internalName="CSXHash" ma:readOnly="false">
      <xsd:simpleType>
        <xsd:restriction base="dms:Text"/>
      </xsd:simpleType>
    </xsd:element>
    <xsd:element name="CSXSubmissionMarket" ma:index="27" nillable="true" ma:displayName="CSX Submission Market" ma:default="" ma:list="{2FBD1B11-2ACE-4FDC-B5A3-635D4ADF6F1B}" ma:internalName="CSXSubmissionMarket" ma:readOnly="false" ma:showField="MarketName" ma:web="4873beb7-5857-4685-be1f-d57550cc96cc">
      <xsd:simpleType>
        <xsd:restriction base="dms:Lookup"/>
      </xsd:simpleType>
    </xsd:element>
    <xsd:element name="CSXUpdate" ma:index="28" nillable="true" ma:displayName="CSX Updated?" ma:default="false" ma:internalName="CSXUpdate" ma:readOnly="false">
      <xsd:simpleType>
        <xsd:restriction base="dms:Boolean"/>
      </xsd:simpleType>
    </xsd:element>
    <xsd:element name="IntlLangReviewDate" ma:index="29" nillable="true" ma:displayName="Date to Complete Intl QA" ma:default="" ma:internalName="IntlLangReviewDate" ma:readOnly="false">
      <xsd:simpleType>
        <xsd:restriction base="dms:DateTime"/>
      </xsd:simpleType>
    </xsd:element>
    <xsd:element name="IsDeleted" ma:index="30" nillable="true" ma:displayName="Deleted?" ma:default="" ma:internalName="IsDeleted" ma:readOnly="false">
      <xsd:simpleType>
        <xsd:restriction base="dms:Boolean"/>
      </xsd:simpleType>
    </xsd:element>
    <xsd:element name="APDescription" ma:index="31" nillable="true" ma:displayName="Description" ma:default="" ma:internalName="APDescription" ma:readOnly="false">
      <xsd:simpleType>
        <xsd:restriction base="dms:Note"/>
      </xsd:simpleType>
    </xsd:element>
    <xsd:element name="DirectSourceMarket" ma:index="32" nillable="true" ma:displayName="Direct Source Market Group" ma:default="" ma:internalName="DirectSourceMarket" ma:readOnly="false">
      <xsd:simpleType>
        <xsd:restriction base="dms:Text"/>
      </xsd:simpleType>
    </xsd:element>
    <xsd:element name="Downloads" ma:index="33" nillable="true" ma:displayName="Downloads" ma:default="0" ma:hidden="true" ma:internalName="Downloads" ma:readOnly="false">
      <xsd:simpleType>
        <xsd:restriction base="dms:Unknown"/>
      </xsd:simpleType>
    </xsd:element>
    <xsd:element name="DSATActionTaken" ma:index="34" nillable="true" ma:displayName="DSAT Action Taken" ma:default="" ma:internalName="DSATActionTaken" ma:readOnly="false">
      <xsd:simpleType>
        <xsd:restriction base="dms:Choice">
          <xsd:enumeration value="Best Bets"/>
          <xsd:enumeration value="Expire"/>
          <xsd:enumeration value="Hide"/>
          <xsd:enumeration value="None"/>
        </xsd:restriction>
      </xsd:simpleType>
    </xsd:element>
    <xsd:element name="APEditor" ma:index="35" nillable="true" ma:displayName="Editor" ma:default="" ma:list="UserInfo" ma:internalName="APEditor" ma:readOnly="fals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ialStatus" ma:index="36" nillable="true" ma:displayName="Editorial Status" ma:default="" ma:internalName="EditorialStatus" ma:readOnly="false">
      <xsd:simpleType>
        <xsd:restriction base="dms:Unknown"/>
      </xsd:simpleType>
    </xsd:element>
    <xsd:element name="EditorialTags" ma:index="37" nillable="true" ma:displayName="Editorial Tags" ma:default="" ma:internalName="EditorialTags">
      <xsd:simpleType>
        <xsd:restriction base="dms:Unknown"/>
      </xsd:simpleType>
    </xsd:element>
    <xsd:element name="TPExecutable" ma:index="38" nillable="true" ma:displayName="Executable" ma:default="" ma:internalName="TPExecutable">
      <xsd:simpleType>
        <xsd:restriction base="dms:Text"/>
      </xsd:simpleType>
    </xsd:element>
    <xsd:element name="FeatureTagsTaxHTField0" ma:index="40" nillable="true" ma:taxonomy="true" ma:internalName="FeatureTagsTaxHTField0" ma:taxonomyFieldName="FeatureTags" ma:displayName="Features" ma:readOnly="false" ma:default="" ma:fieldId="{7fc0d542-15c6-4882-a8e3-13bca44403fb}" ma:taxonomyMulti="true" ma:sspId="8f79753a-75d3-41f5-8ca3-40b843941b4f" ma:termSetId="f1ab6845-967d-4854-a0ba-4ec07f0f8113" ma:anchorId="00000000-0000-0000-0000-000000000000" ma:open="false" ma:isKeyword="false">
      <xsd:complexType>
        <xsd:sequence>
          <xsd:element ref="pc:Terms" minOccurs="0" maxOccurs="1"/>
        </xsd:sequence>
      </xsd:complexType>
    </xsd:element>
    <xsd:element name="TPFriendlyName" ma:index="41" nillable="true" ma:displayName="Friendly Name" ma:default="" ma:internalName="TPFriendlyName">
      <xsd:simpleType>
        <xsd:restriction base="dms:Text"/>
      </xsd:simpleType>
    </xsd:element>
    <xsd:element name="FriendlyTitle" ma:index="42" nillable="true" ma:displayName="Friendly Title" ma:default="" ma:description="Shorter title to be used when displaying search results" ma:internalName="FriendlyTitle" ma:readOnly="false">
      <xsd:simpleType>
        <xsd:restriction base="dms:Text"/>
      </xsd:simpleType>
    </xsd:element>
    <xsd:element name="PrimaryImageGen" ma:index="43" nillable="true" ma:displayName="Generate Images?" ma:default="true" ma:internalName="PrimaryImageGen">
      <xsd:simpleType>
        <xsd:restriction base="dms:Boolean"/>
      </xsd:simpleType>
    </xsd:element>
    <xsd:element name="HandoffToMSDN" ma:index="44" nillable="true" ma:displayName="Handoff To MSDN Date" ma:default="" ma:internalName="HandoffToMSDN" ma:readOnly="false">
      <xsd:simpleType>
        <xsd:restriction base="dms:DateTime"/>
      </xsd:simpleType>
    </xsd:element>
    <xsd:element name="InProjectListLookup" ma:index="45" nillable="true" ma:displayName="InProjectListLookup" ma:list="{9E343742-310B-4684-A24C-1D137CB4B230}" ma:internalName="InProjectListLookup" ma:readOnly="true" ma:showField="InProjectLis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InstallLocation" ma:index="46" nillable="true" ma:displayName="Install Location" ma:default="" ma:internalName="TPInstallLocation">
      <xsd:simpleType>
        <xsd:restriction base="dms:Text"/>
      </xsd:simpleType>
    </xsd:element>
    <xsd:element name="InternalTagsTaxHTField0" ma:index="48" nillable="true" ma:taxonomy="true" ma:internalName="InternalTagsTaxHTField0" ma:taxonomyFieldName="InternalTags" ma:displayName="Internal Tags" ma:readOnly="false" ma:default="" ma:fieldId="{1490b8a4-2706-41ec-b5e3-73176dccf34e}" ma:taxonomyMulti="true" ma:sspId="8f79753a-75d3-41f5-8ca3-40b843941b4f" ma:termSetId="82b6639e-f7fc-4c18-ad2d-003a6e707765" ma:anchorId="00000000-0000-0000-0000-000000000000" ma:open="false" ma:isKeyword="false">
      <xsd:complexType>
        <xsd:sequence>
          <xsd:element ref="pc:Terms" minOccurs="0" maxOccurs="1"/>
        </xsd:sequence>
      </xsd:complexType>
    </xsd:element>
    <xsd:element name="IntlLangReview" ma:index="49" nillable="true" ma:displayName="Intl Lang QA Review Required?" ma:default="" ma:internalName="IntlLangReview" ma:readOnly="false">
      <xsd:simpleType>
        <xsd:restriction base="dms:Boolean"/>
      </xsd:simpleType>
    </xsd:element>
    <xsd:element name="IntlLangReviewer" ma:index="50" nillable="true" ma:displayName="Intl Lang QA Reviewer" ma:default="" ma:internalName="IntlLangReviewer" ma:readOnly="false">
      <xsd:simpleType>
        <xsd:restriction base="dms:Text"/>
      </xsd:simpleType>
    </xsd:element>
    <xsd:element name="MarketSpecific" ma:index="51" nillable="true" ma:displayName="Is Market Specific?" ma:default="" ma:internalName="MarketSpecific" ma:readOnly="false">
      <xsd:simpleType>
        <xsd:restriction base="dms:Boolean"/>
      </xsd:simpleType>
    </xsd:element>
    <xsd:element name="LastCompleteVersionLookup" ma:index="52" nillable="true" ma:displayName="Last Complete Version Lookup" ma:default="" ma:list="{9E343742-310B-4684-A24C-1D137CB4B230}" ma:internalName="LastCompleteVersionLookup" ma:readOnly="true" ma:showField="LastComplete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HandOff" ma:index="53" nillable="true" ma:displayName="Last Hand-off" ma:default="" ma:internalName="LastHandOff" ma:readOnly="false">
      <xsd:simpleType>
        <xsd:restriction base="dms:DateTime"/>
      </xsd:simpleType>
    </xsd:element>
    <xsd:element name="LastModifiedDateTime" ma:index="54" nillable="true" ma:displayName="Last Modified Date" ma:default="" ma:internalName="LastModifiedDateTime" ma:readOnly="false">
      <xsd:simpleType>
        <xsd:restriction base="dms:DateTime"/>
      </xsd:simpleType>
    </xsd:element>
    <xsd:element name="LastPreviewErrorLookup" ma:index="55" nillable="true" ma:displayName="Last Preview Attempt Error" ma:default="" ma:list="{9E343742-310B-4684-A24C-1D137CB4B230}" ma:internalName="LastPreviewErrorLookup" ma:readOnly="true" ma:showField="LastPreview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ResultLookup" ma:index="56" nillable="true" ma:displayName="Last Preview Attempt Result" ma:default="" ma:list="{9E343742-310B-4684-A24C-1D137CB4B230}" ma:internalName="LastPreviewResultLookup" ma:readOnly="true" ma:showField="LastPreview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AttemptDateLookup" ma:index="57" nillable="true" ma:displayName="Last Preview Attempted On" ma:default="" ma:list="{9E343742-310B-4684-A24C-1D137CB4B230}" ma:internalName="LastPreviewAttemptDateLookup" ma:readOnly="true" ma:showField="LastPreview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edByLookup" ma:index="58" nillable="true" ma:displayName="Last Previewed By" ma:default="" ma:list="{9E343742-310B-4684-A24C-1D137CB4B230}" ma:internalName="LastPreviewedByLookup" ma:readOnly="true" ma:showField="LastPreview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TimeLookup" ma:index="59" nillable="true" ma:displayName="Last Previewed Date" ma:default="" ma:list="{9E343742-310B-4684-A24C-1D137CB4B230}" ma:internalName="LastPreviewTimeLookup" ma:readOnly="true" ma:showField="LastPreview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reviewVersionLookup" ma:index="60" nillable="true" ma:displayName="Last Previewed Version" ma:default="" ma:list="{9E343742-310B-4684-A24C-1D137CB4B230}" ma:internalName="LastPreviewVersionLookup" ma:readOnly="true" ma:showField="LastPreview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rrorLookup" ma:index="61" nillable="true" ma:displayName="Last Publish Attempt Error" ma:default="" ma:list="{9E343742-310B-4684-A24C-1D137CB4B230}" ma:internalName="LastPublishErrorLookup" ma:readOnly="true" ma:showField="LastPublishError"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ResultLookup" ma:index="62" nillable="true" ma:displayName="Last Publish Attempt Result" ma:default="" ma:list="{9E343742-310B-4684-A24C-1D137CB4B230}" ma:internalName="LastPublishResultLookup" ma:readOnly="true" ma:showField="LastPublishResult"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AttemptDateLookup" ma:index="63" nillable="true" ma:displayName="Last Publish Attempted On" ma:default="" ma:list="{9E343742-310B-4684-A24C-1D137CB4B230}" ma:internalName="LastPublishAttemptDateLookup" ma:readOnly="true" ma:showField="LastPublishAttemptDat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edByLookup" ma:index="64" nillable="true" ma:displayName="Last Published By" ma:default="" ma:list="{9E343742-310B-4684-A24C-1D137CB4B230}" ma:internalName="LastPublishedByLookup" ma:readOnly="true" ma:showField="LastPublishedBy"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TimeLookup" ma:index="65" nillable="true" ma:displayName="Last Published Date" ma:default="" ma:list="{9E343742-310B-4684-A24C-1D137CB4B230}" ma:internalName="LastPublishTimeLookup" ma:readOnly="true" ma:showField="LastPublishTi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LastPublishVersionLookup" ma:index="66" nillable="true" ma:displayName="Last Published Version" ma:default="" ma:list="{9E343742-310B-4684-A24C-1D137CB4B230}" ma:internalName="LastPublishVersionLookup" ma:readOnly="true" ma:showField="LastPublishVersion"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PLaunchHelpLinkType" ma:index="67" nillable="true" ma:displayName="Launch Help Link Type" ma:default="Template" ma:internalName="TPLaunchHelpLinkType">
      <xsd:simpleType>
        <xsd:restriction base="dms:Choice">
          <xsd:enumeration value="Template"/>
          <xsd:enumeration value="Training"/>
          <xsd:enumeration value="URL"/>
          <xsd:enumeration value="None"/>
        </xsd:restriction>
      </xsd:simpleType>
    </xsd:element>
    <xsd:element name="LegacyData" ma:index="68" nillable="true" ma:displayName="Legacy Data" ma:default="" ma:internalName="LegacyData" ma:readOnly="false">
      <xsd:simpleType>
        <xsd:restriction base="dms:Note"/>
      </xsd:simpleType>
    </xsd:element>
    <xsd:element name="TPLaunchHelpLink" ma:index="69" nillable="true" ma:displayName="Link to Launch Help Topic" ma:default="" ma:internalName="TPLaunchHelpLink">
      <xsd:simpleType>
        <xsd:restriction base="dms:Text"/>
      </xsd:simpleType>
    </xsd:element>
    <xsd:element name="LocComments" ma:index="70" nillable="true" ma:displayName="Loc Approval Comments" ma:default="" ma:internalName="LocComments" ma:readOnly="false">
      <xsd:simpleType>
        <xsd:restriction base="dms:Note"/>
      </xsd:simpleType>
    </xsd:element>
    <xsd:element name="LocLastLocAttemptVersionLookup" ma:index="71" nillable="true" ma:displayName="Loc Last Loc Attempt Version" ma:default="" ma:list="{7DD1DCEC-E449-43D3-891F-7DC62F62AD21}" ma:internalName="LocLastLocAttemptVersionLookup" ma:readOnly="false" ma:showField="LastLocAttemptVersion" ma:web="4873beb7-5857-4685-be1f-d57550cc96cc">
      <xsd:simpleType>
        <xsd:restriction base="dms:Lookup"/>
      </xsd:simpleType>
    </xsd:element>
    <xsd:element name="LocLastLocAttemptVersionTypeLookup" ma:index="72" nillable="true" ma:displayName="Loc Last Loc Attempt Version Type" ma:default="" ma:list="{7DD1DCEC-E449-43D3-891F-7DC62F62AD21}" ma:internalName="LocLastLocAttemptVersionTypeLookup" ma:readOnly="true" ma:showField="LastLocAttemptVersionType" ma:web="4873beb7-5857-4685-be1f-d57550cc96cc">
      <xsd:simpleType>
        <xsd:restriction base="dms:Lookup"/>
      </xsd:simpleType>
    </xsd:element>
    <xsd:element name="LocManualTestRequired" ma:index="73" nillable="true" ma:displayName="Loc Manual Test Required" ma:default="" ma:internalName="LocManualTestRequired" ma:readOnly="false">
      <xsd:simpleType>
        <xsd:restriction base="dms:Boolean"/>
      </xsd:simpleType>
    </xsd:element>
    <xsd:element name="LocMarketGroupTiers2" ma:index="74" nillable="true" ma:displayName="Loc Market Group Tiers" ma:internalName="LocMarketGroupTiers2" ma:readOnly="false">
      <xsd:simpleType>
        <xsd:restriction base="dms:Unknown"/>
      </xsd:simpleType>
    </xsd:element>
    <xsd:element name="LocNewPublishedVersionLookup" ma:index="75" nillable="true" ma:displayName="Loc New Published Version Lookup" ma:default="" ma:list="{7DD1DCEC-E449-43D3-891F-7DC62F62AD21}" ma:internalName="LocNewPublishedVersionLookup" ma:readOnly="true" ma:showField="NewPublishedVersion" ma:web="4873beb7-5857-4685-be1f-d57550cc96cc">
      <xsd:simpleType>
        <xsd:restriction base="dms:Lookup"/>
      </xsd:simpleType>
    </xsd:element>
    <xsd:element name="LocOverallHandbackStatusLookup" ma:index="76" nillable="true" ma:displayName="Loc Overall Handback Status" ma:default="" ma:list="{7DD1DCEC-E449-43D3-891F-7DC62F62AD21}" ma:internalName="LocOverallHandbackStatusLookup" ma:readOnly="true" ma:showField="OverallHandbackStatus" ma:web="4873beb7-5857-4685-be1f-d57550cc96cc">
      <xsd:simpleType>
        <xsd:restriction base="dms:Lookup"/>
      </xsd:simpleType>
    </xsd:element>
    <xsd:element name="LocOverallLocStatusLookup" ma:index="77" nillable="true" ma:displayName="Loc Overall Localize Status" ma:default="" ma:list="{7DD1DCEC-E449-43D3-891F-7DC62F62AD21}" ma:internalName="LocOverallLocStatusLookup" ma:readOnly="true" ma:showField="OverallLocStatus" ma:web="4873beb7-5857-4685-be1f-d57550cc96cc">
      <xsd:simpleType>
        <xsd:restriction base="dms:Lookup"/>
      </xsd:simpleType>
    </xsd:element>
    <xsd:element name="LocOverallPreviewStatusLookup" ma:index="78" nillable="true" ma:displayName="Loc Overall Preview Status" ma:default="" ma:list="{7DD1DCEC-E449-43D3-891F-7DC62F62AD21}" ma:internalName="LocOverallPreviewStatusLookup" ma:readOnly="true" ma:showField="OverallPreviewStatus" ma:web="4873beb7-5857-4685-be1f-d57550cc96cc">
      <xsd:simpleType>
        <xsd:restriction base="dms:Lookup"/>
      </xsd:simpleType>
    </xsd:element>
    <xsd:element name="LocOverallPublishStatusLookup" ma:index="79" nillable="true" ma:displayName="Loc Overall Publish Status" ma:default="" ma:list="{7DD1DCEC-E449-43D3-891F-7DC62F62AD21}" ma:internalName="LocOverallPublishStatusLookup" ma:readOnly="true" ma:showField="OverallPublishStatus" ma:web="4873beb7-5857-4685-be1f-d57550cc96cc">
      <xsd:simpleType>
        <xsd:restriction base="dms:Lookup"/>
      </xsd:simpleType>
    </xsd:element>
    <xsd:element name="IntlLocPriority" ma:index="80" nillable="true" ma:displayName="Loc Priority" ma:default="" ma:internalName="IntlLocPriority" ma:readOnly="false">
      <xsd:simpleType>
        <xsd:restriction base="dms:Unknown"/>
      </xsd:simpleType>
    </xsd:element>
    <xsd:element name="LocProcessedForHandoffsLookup" ma:index="81" nillable="true" ma:displayName="Loc Processed For Handoffs" ma:default="" ma:list="{7DD1DCEC-E449-43D3-891F-7DC62F62AD21}" ma:internalName="LocProcessedForHandoffsLookup" ma:readOnly="true" ma:showField="ProcessedForHandoffs" ma:web="4873beb7-5857-4685-be1f-d57550cc96cc">
      <xsd:simpleType>
        <xsd:restriction base="dms:Lookup"/>
      </xsd:simpleType>
    </xsd:element>
    <xsd:element name="LocProcessedForMarketsLookup" ma:index="82" nillable="true" ma:displayName="Loc Processed For Markets" ma:default="" ma:list="{7DD1DCEC-E449-43D3-891F-7DC62F62AD21}" ma:internalName="LocProcessedForMarketsLookup" ma:readOnly="true" ma:showField="ProcessedForMarkets" ma:web="4873beb7-5857-4685-be1f-d57550cc96cc">
      <xsd:simpleType>
        <xsd:restriction base="dms:Lookup"/>
      </xsd:simpleType>
    </xsd:element>
    <xsd:element name="LocPublishedDependentAssetsLookup" ma:index="83" nillable="true" ma:displayName="Loc Published Dependent Assets" ma:default="" ma:list="{7DD1DCEC-E449-43D3-891F-7DC62F62AD21}" ma:internalName="LocPublishedDependentAssetsLookup" ma:readOnly="true" ma:showField="PublishedDependentAssets" ma:web="4873beb7-5857-4685-be1f-d57550cc96cc">
      <xsd:simpleType>
        <xsd:restriction base="dms:Lookup"/>
      </xsd:simpleType>
    </xsd:element>
    <xsd:element name="LocPublishedLinkedAssetsLookup" ma:index="84" nillable="true" ma:displayName="Loc Published Linked Assets" ma:default="" ma:list="{7DD1DCEC-E449-43D3-891F-7DC62F62AD21}" ma:internalName="LocPublishedLinkedAssetsLookup" ma:readOnly="true" ma:showField="PublishedLinkedAssets" ma:web="4873beb7-5857-4685-be1f-d57550cc96cc">
      <xsd:simpleType>
        <xsd:restriction base="dms:Lookup"/>
      </xsd:simpleType>
    </xsd:element>
    <xsd:element name="LocRecommendedHandoff" ma:index="85" nillable="true" ma:displayName="Loc Recommended Handoff" ma:default="" ma:indexed="true" ma:internalName="LocRecommendedHandoff" ma:readOnly="false">
      <xsd:simpleType>
        <xsd:restriction base="dms:Text"/>
      </xsd:simpleType>
    </xsd:element>
    <xsd:element name="LocalizationTagsTaxHTField0" ma:index="87" nillable="true" ma:taxonomy="true" ma:internalName="LocalizationTagsTaxHTField0" ma:taxonomyFieldName="LocalizationTags" ma:displayName="Localization Tags" ma:readOnly="false" ma:default="" ma:fieldId="{00f02cb3-2c7c-424a-9c61-10e9b6878429}" ma:taxonomyMulti="true" ma:sspId="8f79753a-75d3-41f5-8ca3-40b843941b4f" ma:termSetId="5b7703a5-8e8b-4b58-8b31-1cea35331da3" ma:anchorId="00000000-0000-0000-0000-000000000000" ma:open="false" ma:isKeyword="false">
      <xsd:complexType>
        <xsd:sequence>
          <xsd:element ref="pc:Terms" minOccurs="0" maxOccurs="1"/>
        </xsd:sequence>
      </xsd:complexType>
    </xsd:element>
    <xsd:element name="MachineTranslated" ma:index="88" nillable="true" ma:displayName="Machine Translated" ma:default="" ma:internalName="MachineTranslated" ma:readOnly="false">
      <xsd:simpleType>
        <xsd:restriction base="dms:Boolean"/>
      </xsd:simpleType>
    </xsd:element>
    <xsd:element name="Manager" ma:index="89" nillable="true" ma:displayName="Manager" ma:hidden="true" ma:internalName="Manager" ma:readOnly="false">
      <xsd:simpleType>
        <xsd:restriction base="dms:Text"/>
      </xsd:simpleType>
    </xsd:element>
    <xsd:element name="Markets" ma:index="90" nillable="true" ma:displayName="Markets" ma:default="" ma:description="Leave blank to show in all markets" ma:list="{2FBD1B11-2ACE-4FDC-B5A3-635D4ADF6F1B}" ma:internalName="Markets" ma:readOnly="false" ma:showField="MarketName"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Milestone" ma:index="91" nillable="true" ma:displayName="Milestone" ma:default="" ma:internalName="Milestone" ma:readOnly="false">
      <xsd:simpleType>
        <xsd:restriction base="dms:Unknown"/>
      </xsd:simpleType>
    </xsd:element>
    <xsd:element name="TPNamespace" ma:index="94" nillable="true" ma:displayName="Namespace" ma:default="" ma:internalName="TPNamespace">
      <xsd:simpleType>
        <xsd:restriction base="dms:Text"/>
      </xsd:simpleType>
    </xsd:element>
    <xsd:element name="NumericId" ma:index="95" nillable="true" ma:displayName="Numeric ID" ma:default="" ma:indexed="true" ma:internalName="NumericId" ma:readOnly="false">
      <xsd:simpleType>
        <xsd:restriction base="dms:Number"/>
      </xsd:simpleType>
    </xsd:element>
    <xsd:element name="NumOfRatingsLookup" ma:index="96" nillable="true" ma:displayName="NumOfRatings" ma:default="" ma:list="{9E343742-310B-4684-A24C-1D137CB4B230}" ma:internalName="NumOfRatingsLookup" ma:readOnly="true" ma:showField="NumOfRating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OOCacheId" ma:index="97" nillable="true" ma:displayName="OOCacheId" ma:internalName="OOCacheId" ma:readOnly="false">
      <xsd:simpleType>
        <xsd:restriction base="dms:Text"/>
      </xsd:simpleType>
    </xsd:element>
    <xsd:element name="OpenTemplate" ma:index="98" nillable="true" ma:displayName="Open Template" ma:default="true" ma:internalName="OpenTemplate">
      <xsd:simpleType>
        <xsd:restriction base="dms:Boolean"/>
      </xsd:simpleType>
    </xsd:element>
    <xsd:element name="OriginAsset" ma:index="99" nillable="true" ma:displayName="Origin Asset" ma:default="" ma:internalName="OriginAsset" ma:readOnly="false">
      <xsd:simpleType>
        <xsd:restriction base="dms:Text"/>
      </xsd:simpleType>
    </xsd:element>
    <xsd:element name="OriginalRelease" ma:index="100" nillable="true" ma:displayName="Original Release" ma:default="15" ma:internalName="OriginalRelease" ma:readOnly="false">
      <xsd:simpleType>
        <xsd:restriction base="dms:Choice">
          <xsd:enumeration value="14"/>
          <xsd:enumeration value="15"/>
          <xsd:enumeration value="16"/>
        </xsd:restriction>
      </xsd:simpleType>
    </xsd:element>
    <xsd:element name="OriginalSourceMarket" ma:index="101" nillable="true" ma:displayName="Original Source Market Group" ma:default="" ma:internalName="OriginalSourceMarket" ma:readOnly="false">
      <xsd:simpleType>
        <xsd:restriction base="dms:Text"/>
      </xsd:simpleType>
    </xsd:element>
    <xsd:element name="OutputCachingOn" ma:index="102" nillable="true" ma:displayName="Output Caching" ma:default="true" ma:hidden="true" ma:internalName="OutputCachingOn" ma:readOnly="false">
      <xsd:simpleType>
        <xsd:restriction base="dms:Boolean"/>
      </xsd:simpleType>
    </xsd:element>
    <xsd:element name="ParentAssetId" ma:index="103" nillable="true" ma:displayName="Parent Asset Id" ma:default="" ma:internalName="ParentAssetId" ma:readOnly="false">
      <xsd:simpleType>
        <xsd:restriction base="dms:Text"/>
      </xsd:simpleType>
    </xsd:element>
    <xsd:element name="PlannedPubDate" ma:index="104" nillable="true" ma:displayName="Planned Publish Date" ma:default="" ma:indexed="true" ma:internalName="PlannedPubDate" ma:readOnly="false">
      <xsd:simpleType>
        <xsd:restriction base="dms:DateTime"/>
      </xsd:simpleType>
    </xsd:element>
    <xsd:element name="PolicheckWords" ma:index="105" nillable="true" ma:displayName="Policheck Words" ma:default="" ma:internalName="PolicheckWords" ma:readOnly="false">
      <xsd:simpleType>
        <xsd:restriction base="dms:Text"/>
      </xsd:simpleType>
    </xsd:element>
    <xsd:element name="BusinessGroup" ma:index="106" nillable="true" ma:displayName="Product Division Owner" ma:default="" ma:internalName="BusinessGroup" ma:readOnly="false">
      <xsd:simpleType>
        <xsd:restriction base="dms:Unknown"/>
      </xsd:simpleType>
    </xsd:element>
    <xsd:element name="UAProjectedTotalWords" ma:index="107" nillable="true" ma:displayName="Projected Word Count" ma:default="" ma:internalName="UAProjectedTotalWords" ma:readOnly="false">
      <xsd:simpleType>
        <xsd:restriction base="dms:Unknown"/>
      </xsd:simpleType>
    </xsd:element>
    <xsd:element name="Provider" ma:index="108" nillable="true" ma:displayName="Provider" ma:default="" ma:internalName="Provider" ma:readOnly="false">
      <xsd:simpleType>
        <xsd:restriction base="dms:Unknown"/>
      </xsd:simpleType>
    </xsd:element>
    <xsd:element name="Providers" ma:index="109" nillable="true" ma:displayName="Providers" ma:default="" ma:internalName="Providers">
      <xsd:simpleType>
        <xsd:restriction base="dms:Unknown"/>
      </xsd:simpleType>
    </xsd:element>
    <xsd:element name="PublishStatusLookup" ma:index="110" nillable="true" ma:displayName="Publish Status" ma:default="" ma:list="{9E343742-310B-4684-A24C-1D137CB4B230}" ma:internalName="PublishStatusLookup" ma:readOnly="false" ma:showField="PublishStatus"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PublishTargets" ma:index="111" nillable="true" ma:displayName="Publish Target" ma:default="OfficeOnlineVNext" ma:internalName="PublishTargets" ma:readOnly="false">
      <xsd:simpleType>
        <xsd:restriction base="dms:Unknown"/>
      </xsd:simpleType>
    </xsd:element>
    <xsd:element name="RecommendationsModifier" ma:index="112" nillable="true" ma:displayName="Recommendations Modifier" ma:default="" ma:internalName="RecommendationsModifier" ma:readOnly="false">
      <xsd:simpleType>
        <xsd:restriction base="dms:Number"/>
      </xsd:simpleType>
    </xsd:element>
    <xsd:element name="ArtSampleDocs" ma:index="113" nillable="true" ma:displayName="Sample Docs" ma:default="" ma:hidden="true" ma:internalName="ArtSampleDocs" ma:readOnly="false">
      <xsd:simpleType>
        <xsd:restriction base="dms:Text"/>
      </xsd:simpleType>
    </xsd:element>
    <xsd:element name="ScenarioTagsTaxHTField0" ma:index="115" nillable="true" ma:taxonomy="true" ma:internalName="ScenarioTagsTaxHTField0" ma:taxonomyFieldName="ScenarioTags" ma:displayName="Scenarios" ma:readOnly="false" ma:default="" ma:fieldId="{93aef74d-6c78-4815-8310-51477dceeccc}" ma:taxonomyMulti="true" ma:sspId="8f79753a-75d3-41f5-8ca3-40b843941b4f" ma:termSetId="4b7d5f16-e2f2-4fc0-bab3-6e8b931e57d6" ma:anchorId="00000000-0000-0000-0000-000000000000" ma:open="false" ma:isKeyword="false">
      <xsd:complexType>
        <xsd:sequence>
          <xsd:element ref="pc:Terms" minOccurs="0" maxOccurs="1"/>
        </xsd:sequence>
      </xsd:complexType>
    </xsd:element>
    <xsd:element name="ShowIn" ma:index="117" nillable="true" ma:displayName="Show In" ma:default="Show everywhere" ma:internalName="ShowIn" ma:readOnly="false">
      <xsd:simpleType>
        <xsd:restriction base="dms:Choice">
          <xsd:enumeration value="Hide on web"/>
          <xsd:enumeration value="On Web no search"/>
          <xsd:enumeration value="Show everywhere"/>
          <xsd:enumeration value="Special use only"/>
        </xsd:restriction>
      </xsd:simpleType>
    </xsd:element>
    <xsd:element name="SourceTitle" ma:index="118" nillable="true" ma:displayName="Source Title" ma:default="" ma:indexed="true" ma:internalName="SourceTitle" ma:readOnly="false">
      <xsd:simpleType>
        <xsd:restriction base="dms:Text"/>
      </xsd:simpleType>
    </xsd:element>
    <xsd:element name="CSXSubmissionDate" ma:index="119" nillable="true" ma:displayName="Submission Date" ma:default="" ma:internalName="CSXSubmissionDate" ma:readOnly="false">
      <xsd:simpleType>
        <xsd:restriction base="dms:DateTime"/>
      </xsd:simpleType>
    </xsd:element>
    <xsd:element name="SubmitterId" ma:index="120" nillable="true" ma:displayName="Submitter ID" ma:default="" ma:internalName="SubmitterId" ma:readOnly="false">
      <xsd:simpleType>
        <xsd:restriction base="dms:Text"/>
      </xsd:simpleType>
    </xsd:element>
    <xsd:element name="TaxCatchAll" ma:index="121" nillable="true" ma:displayName="Taxonomy Catch All Column" ma:hidden="true" ma:list="{530f955b-6704-4601-bd83-f81d87f1e440}" ma:internalName="TaxCatchAll" ma:showField="CatchAllData"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axCatchAllLabel" ma:index="122" nillable="true" ma:displayName="Taxonomy Catch All Column1" ma:hidden="true" ma:list="{530f955b-6704-4601-bd83-f81d87f1e440}" ma:internalName="TaxCatchAllLabel" ma:readOnly="true" ma:showField="CatchAllDataLabel" ma:web="4873beb7-5857-4685-be1f-d57550cc96cc">
      <xsd:complexType>
        <xsd:complexContent>
          <xsd:extension base="dms:MultiChoiceLookup">
            <xsd:sequence>
              <xsd:element name="Value" type="dms:Lookup" maxOccurs="unbounded" minOccurs="0" nillable="true"/>
            </xsd:sequence>
          </xsd:extension>
        </xsd:complexContent>
      </xsd:complexType>
    </xsd:element>
    <xsd:element name="TemplateStatus" ma:index="123" nillable="true" ma:displayName="Template Status" ma:default="" ma:internalName="TemplateStatus">
      <xsd:simpleType>
        <xsd:restriction base="dms:Unknown"/>
      </xsd:simpleType>
    </xsd:element>
    <xsd:element name="TemplateTemplateType" ma:index="124" nillable="true" ma:displayName="Template Type" ma:default="" ma:internalName="TemplateTemplateType">
      <xsd:simpleType>
        <xsd:restriction base="dms:Unknown"/>
      </xsd:simpleType>
    </xsd:element>
    <xsd:element name="ThumbnailAssetId" ma:index="125" nillable="true" ma:displayName="Thumbnail Image Asset" ma:default="" ma:internalName="ThumbnailAssetId" ma:readOnly="false">
      <xsd:simpleType>
        <xsd:restriction base="dms:Text"/>
      </xsd:simpleType>
    </xsd:element>
    <xsd:element name="TimesCloned" ma:index="126" nillable="true" ma:displayName="Times Cloned" ma:default="" ma:internalName="TimesCloned" ma:readOnly="false">
      <xsd:simpleType>
        <xsd:restriction base="dms:Number"/>
      </xsd:simpleType>
    </xsd:element>
    <xsd:element name="TrustLevel" ma:index="128" nillable="true" ma:displayName="Trust Level" ma:default="1 Microsoft Managed Content" ma:internalName="TrustLevel" ma:readOnly="false">
      <xsd:simpleType>
        <xsd:restriction base="dms:Unknown"/>
      </xsd:simpleType>
    </xsd:element>
    <xsd:element name="UALocComments" ma:index="129" nillable="true" ma:displayName="UA Loc Comments" ma:default="" ma:internalName="UALocComments" ma:readOnly="false">
      <xsd:simpleType>
        <xsd:restriction base="dms:Note"/>
      </xsd:simpleType>
    </xsd:element>
    <xsd:element name="UALocRecommendation" ma:index="130" nillable="true" ma:displayName="UA Loc Recommendation" ma:default="Localize" ma:internalName="UALocRecommendation" ma:readOnly="false">
      <xsd:simpleType>
        <xsd:restriction base="dms:Choice">
          <xsd:enumeration value="Localize"/>
          <xsd:enumeration value="Never Localize"/>
          <xsd:enumeration value="Priority Localize"/>
        </xsd:restriction>
      </xsd:simpleType>
    </xsd:element>
    <xsd:element name="UANotes" ma:index="131" nillable="true" ma:displayName="UA Notes" ma:default="" ma:internalName="UANotes" ma:readOnly="false">
      <xsd:simpleType>
        <xsd:restriction base="dms:Note"/>
      </xsd:simpleType>
    </xsd:element>
    <xsd:element name="TPAppVersion" ma:index="132" nillable="true" ma:displayName="Version" ma:default="" ma:internalName="TPAppVersion">
      <xsd:simpleType>
        <xsd:restriction base="dms:Text"/>
      </xsd:simpleType>
    </xsd:element>
    <xsd:element name="VoteCount" ma:index="133" nillable="true" ma:displayName="Vote Count" ma:default="" ma:internalName="VoteCount" ma:readOnly="fals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22" ma:displayName="Content Type"/>
        <xsd:element ref="dc:title" minOccurs="0" maxOccurs="1" ma:index="127"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AssetEditForm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ocLastLocAttemptVersionTypeLookup xmlns="4873beb7-5857-4685-be1f-d57550cc96cc" xsi:nil="true"/>
    <MarketSpecific xmlns="4873beb7-5857-4685-be1f-d57550cc96cc">false</MarketSpecific>
    <ApprovalStatus xmlns="4873beb7-5857-4685-be1f-d57550cc96cc">InProgress</ApprovalStatus>
    <LocComments xmlns="4873beb7-5857-4685-be1f-d57550cc96cc" xsi:nil="true"/>
    <DirectSourceMarket xmlns="4873beb7-5857-4685-be1f-d57550cc96cc" xsi:nil="true"/>
    <LocPublishedLinkedAssetsLookup xmlns="4873beb7-5857-4685-be1f-d57550cc96cc" xsi:nil="true"/>
    <ThumbnailAssetId xmlns="4873beb7-5857-4685-be1f-d57550cc96cc" xsi:nil="true"/>
    <PrimaryImageGen xmlns="4873beb7-5857-4685-be1f-d57550cc96cc">true</PrimaryImageGen>
    <LegacyData xmlns="4873beb7-5857-4685-be1f-d57550cc96cc" xsi:nil="true"/>
    <LocNewPublishedVersionLookup xmlns="4873beb7-5857-4685-be1f-d57550cc96cc" xsi:nil="true"/>
    <NumericId xmlns="4873beb7-5857-4685-be1f-d57550cc96cc">102787001</NumericId>
    <TPFriendlyName xmlns="4873beb7-5857-4685-be1f-d57550cc96cc" xsi:nil="true"/>
    <LocOverallPublishStatusLookup xmlns="4873beb7-5857-4685-be1f-d57550cc96cc" xsi:nil="true"/>
    <LocRecommendedHandoff xmlns="4873beb7-5857-4685-be1f-d57550cc96cc" xsi:nil="true"/>
    <BlockPublish xmlns="4873beb7-5857-4685-be1f-d57550cc96cc">false</BlockPublish>
    <BusinessGroup xmlns="4873beb7-5857-4685-be1f-d57550cc96cc" xsi:nil="true"/>
    <OpenTemplate xmlns="4873beb7-5857-4685-be1f-d57550cc96cc">true</OpenTemplate>
    <SourceTitle xmlns="4873beb7-5857-4685-be1f-d57550cc96cc" xsi:nil="true"/>
    <LocOverallLocStatusLookup xmlns="4873beb7-5857-4685-be1f-d57550cc96cc" xsi:nil="true"/>
    <APEditor xmlns="4873beb7-5857-4685-be1f-d57550cc96cc">
      <UserInfo>
        <DisplayName/>
        <AccountId xsi:nil="true"/>
        <AccountType/>
      </UserInfo>
    </APEditor>
    <UALocComments xmlns="4873beb7-5857-4685-be1f-d57550cc96cc" xsi:nil="true"/>
    <IntlLangReviewDate xmlns="4873beb7-5857-4685-be1f-d57550cc96cc" xsi:nil="true"/>
    <PublishStatusLookup xmlns="4873beb7-5857-4685-be1f-d57550cc96cc">
      <Value>1343188</Value>
    </PublishStatusLookup>
    <ParentAssetId xmlns="4873beb7-5857-4685-be1f-d57550cc96cc" xsi:nil="true"/>
    <FeatureTagsTaxHTField0 xmlns="4873beb7-5857-4685-be1f-d57550cc96cc">
      <Terms xmlns="http://schemas.microsoft.com/office/infopath/2007/PartnerControls"/>
    </FeatureTagsTaxHTField0>
    <MachineTranslated xmlns="4873beb7-5857-4685-be1f-d57550cc96cc">false</MachineTranslated>
    <Providers xmlns="4873beb7-5857-4685-be1f-d57550cc96cc" xsi:nil="true"/>
    <OriginalSourceMarket xmlns="4873beb7-5857-4685-be1f-d57550cc96cc" xsi:nil="true"/>
    <APDescription xmlns="4873beb7-5857-4685-be1f-d57550cc96cc" xsi:nil="true"/>
    <ContentItem xmlns="4873beb7-5857-4685-be1f-d57550cc96cc" xsi:nil="true"/>
    <ClipArtFilename xmlns="4873beb7-5857-4685-be1f-d57550cc96cc" xsi:nil="true"/>
    <TPInstallLocation xmlns="4873beb7-5857-4685-be1f-d57550cc96cc" xsi:nil="true"/>
    <TimesCloned xmlns="4873beb7-5857-4685-be1f-d57550cc96cc" xsi:nil="true"/>
    <PublishTargets xmlns="4873beb7-5857-4685-be1f-d57550cc96cc">OfficeOnlineVNext</PublishTargets>
    <AcquiredFrom xmlns="4873beb7-5857-4685-be1f-d57550cc96cc">Internal MS</AcquiredFrom>
    <AssetStart xmlns="4873beb7-5857-4685-be1f-d57550cc96cc">2011-11-23T17:29:00+00:00</AssetStart>
    <FriendlyTitle xmlns="4873beb7-5857-4685-be1f-d57550cc96cc" xsi:nil="true"/>
    <Provider xmlns="4873beb7-5857-4685-be1f-d57550cc96cc" xsi:nil="true"/>
    <LastHandOff xmlns="4873beb7-5857-4685-be1f-d57550cc96cc" xsi:nil="true"/>
    <TPClientViewer xmlns="4873beb7-5857-4685-be1f-d57550cc96cc" xsi:nil="true"/>
    <TemplateStatus xmlns="4873beb7-5857-4685-be1f-d57550cc96cc">Complete</TemplateStatus>
    <Downloads xmlns="4873beb7-5857-4685-be1f-d57550cc96cc">0</Downloads>
    <OOCacheId xmlns="4873beb7-5857-4685-be1f-d57550cc96cc" xsi:nil="true"/>
    <IsDeleted xmlns="4873beb7-5857-4685-be1f-d57550cc96cc">false</IsDeleted>
    <LocPublishedDependentAssetsLookup xmlns="4873beb7-5857-4685-be1f-d57550cc96cc" xsi:nil="true"/>
    <AssetExpire xmlns="4873beb7-5857-4685-be1f-d57550cc96cc">2029-05-12T07:00:00+00:00</AssetExpire>
    <CSXSubmissionMarket xmlns="4873beb7-5857-4685-be1f-d57550cc96cc" xsi:nil="true"/>
    <DSATActionTaken xmlns="4873beb7-5857-4685-be1f-d57550cc96cc" xsi:nil="true"/>
    <SubmitterId xmlns="4873beb7-5857-4685-be1f-d57550cc96cc" xsi:nil="true"/>
    <EditorialTags xmlns="4873beb7-5857-4685-be1f-d57550cc96cc" xsi:nil="true"/>
    <TPExecutable xmlns="4873beb7-5857-4685-be1f-d57550cc96cc" xsi:nil="true"/>
    <CSXSubmissionDate xmlns="4873beb7-5857-4685-be1f-d57550cc96cc" xsi:nil="true"/>
    <CSXUpdate xmlns="4873beb7-5857-4685-be1f-d57550cc96cc">false</CSXUpdate>
    <AssetType xmlns="4873beb7-5857-4685-be1f-d57550cc96cc">TP</AssetType>
    <ApprovalLog xmlns="4873beb7-5857-4685-be1f-d57550cc96cc" xsi:nil="true"/>
    <BugNumber xmlns="4873beb7-5857-4685-be1f-d57550cc96cc" xsi:nil="true"/>
    <OriginAsset xmlns="4873beb7-5857-4685-be1f-d57550cc96cc" xsi:nil="true"/>
    <TPComponent xmlns="4873beb7-5857-4685-be1f-d57550cc96cc" xsi:nil="true"/>
    <Milestone xmlns="4873beb7-5857-4685-be1f-d57550cc96cc" xsi:nil="true"/>
    <RecommendationsModifier xmlns="4873beb7-5857-4685-be1f-d57550cc96cc" xsi:nil="true"/>
    <AssetId xmlns="4873beb7-5857-4685-be1f-d57550cc96cc">TP102787001</AssetId>
    <PolicheckWords xmlns="4873beb7-5857-4685-be1f-d57550cc96cc" xsi:nil="true"/>
    <TPLaunchHelpLink xmlns="4873beb7-5857-4685-be1f-d57550cc96cc" xsi:nil="true"/>
    <IntlLocPriority xmlns="4873beb7-5857-4685-be1f-d57550cc96cc" xsi:nil="true"/>
    <TPApplication xmlns="4873beb7-5857-4685-be1f-d57550cc96cc" xsi:nil="true"/>
    <IntlLangReviewer xmlns="4873beb7-5857-4685-be1f-d57550cc96cc" xsi:nil="true"/>
    <HandoffToMSDN xmlns="4873beb7-5857-4685-be1f-d57550cc96cc" xsi:nil="true"/>
    <PlannedPubDate xmlns="4873beb7-5857-4685-be1f-d57550cc96cc" xsi:nil="true"/>
    <CrawlForDependencies xmlns="4873beb7-5857-4685-be1f-d57550cc96cc">false</CrawlForDependencies>
    <LocLastLocAttemptVersionLookup xmlns="4873beb7-5857-4685-be1f-d57550cc96cc">693888</LocLastLocAttemptVersionLookup>
    <LocProcessedForHandoffsLookup xmlns="4873beb7-5857-4685-be1f-d57550cc96cc" xsi:nil="true"/>
    <TrustLevel xmlns="4873beb7-5857-4685-be1f-d57550cc96cc">1 Microsoft Managed Content</TrustLevel>
    <CampaignTagsTaxHTField0 xmlns="4873beb7-5857-4685-be1f-d57550cc96cc">
      <Terms xmlns="http://schemas.microsoft.com/office/infopath/2007/PartnerControls"/>
    </CampaignTagsTaxHTField0>
    <TPNamespace xmlns="4873beb7-5857-4685-be1f-d57550cc96cc" xsi:nil="true"/>
    <LocOverallPreviewStatusLookup xmlns="4873beb7-5857-4685-be1f-d57550cc96cc" xsi:nil="true"/>
    <TaxCatchAll xmlns="4873beb7-5857-4685-be1f-d57550cc96cc"/>
    <IsSearchable xmlns="4873beb7-5857-4685-be1f-d57550cc96cc">false</IsSearchable>
    <TemplateTemplateType xmlns="4873beb7-5857-4685-be1f-d57550cc96cc">Word Document Template</TemplateTemplateType>
    <Markets xmlns="4873beb7-5857-4685-be1f-d57550cc96cc"/>
    <IntlLangReview xmlns="4873beb7-5857-4685-be1f-d57550cc96cc" xsi:nil="true"/>
    <UAProjectedTotalWords xmlns="4873beb7-5857-4685-be1f-d57550cc96cc" xsi:nil="true"/>
    <OutputCachingOn xmlns="4873beb7-5857-4685-be1f-d57550cc96cc">false</OutputCachingOn>
    <AverageRating xmlns="4873beb7-5857-4685-be1f-d57550cc96cc" xsi:nil="true"/>
    <LocMarketGroupTiers2 xmlns="4873beb7-5857-4685-be1f-d57550cc96cc" xsi:nil="true"/>
    <APAuthor xmlns="4873beb7-5857-4685-be1f-d57550cc96cc">
      <UserInfo>
        <DisplayName>REDMOND\v-namall</DisplayName>
        <AccountId>978</AccountId>
        <AccountType/>
      </UserInfo>
    </APAuthor>
    <TPCommandLine xmlns="4873beb7-5857-4685-be1f-d57550cc96cc" xsi:nil="true"/>
    <LocManualTestRequired xmlns="4873beb7-5857-4685-be1f-d57550cc96cc">false</LocManualTestRequired>
    <TPAppVersion xmlns="4873beb7-5857-4685-be1f-d57550cc96cc" xsi:nil="true"/>
    <EditorialStatus xmlns="4873beb7-5857-4685-be1f-d57550cc96cc">Complete</EditorialStatus>
    <LocProcessedForMarketsLookup xmlns="4873beb7-5857-4685-be1f-d57550cc96cc" xsi:nil="true"/>
    <LastModifiedDateTime xmlns="4873beb7-5857-4685-be1f-d57550cc96cc" xsi:nil="true"/>
    <TPLaunchHelpLinkType xmlns="4873beb7-5857-4685-be1f-d57550cc96cc">Template</TPLaunchHelpLinkType>
    <ScenarioTagsTaxHTField0 xmlns="4873beb7-5857-4685-be1f-d57550cc96cc">
      <Terms xmlns="http://schemas.microsoft.com/office/infopath/2007/PartnerControls"/>
    </ScenarioTagsTaxHTField0>
    <OriginalRelease xmlns="4873beb7-5857-4685-be1f-d57550cc96cc">14</OriginalRelease>
    <LocalizationTagsTaxHTField0 xmlns="4873beb7-5857-4685-be1f-d57550cc96cc">
      <Terms xmlns="http://schemas.microsoft.com/office/infopath/2007/PartnerControls"/>
    </LocalizationTagsTaxHTField0>
    <Manager xmlns="4873beb7-5857-4685-be1f-d57550cc96cc" xsi:nil="true"/>
    <UALocRecommendation xmlns="4873beb7-5857-4685-be1f-d57550cc96cc">Localize</UALocRecommendation>
    <LocOverallHandbackStatusLookup xmlns="4873beb7-5857-4685-be1f-d57550cc96cc" xsi:nil="true"/>
    <ArtSampleDocs xmlns="4873beb7-5857-4685-be1f-d57550cc96cc" xsi:nil="true"/>
    <UACurrentWords xmlns="4873beb7-5857-4685-be1f-d57550cc96cc" xsi:nil="true"/>
    <ShowIn xmlns="4873beb7-5857-4685-be1f-d57550cc96cc">Show everywhere</ShowIn>
    <CSXHash xmlns="4873beb7-5857-4685-be1f-d57550cc96cc" xsi:nil="true"/>
    <VoteCount xmlns="4873beb7-5857-4685-be1f-d57550cc96cc" xsi:nil="true"/>
    <InternalTagsTaxHTField0 xmlns="4873beb7-5857-4685-be1f-d57550cc96cc">
      <Terms xmlns="http://schemas.microsoft.com/office/infopath/2007/PartnerControls"/>
    </InternalTagsTaxHTField0>
    <UANotes xmlns="4873beb7-5857-4685-be1f-d57550cc96cc" xsi:nil="true"/>
  </documentManagement>
</p:properties>
</file>

<file path=customXml/itemProps1.xml><?xml version="1.0" encoding="utf-8"?>
<ds:datastoreItem xmlns:ds="http://schemas.openxmlformats.org/officeDocument/2006/customXml" ds:itemID="{4B3A7E92-E05A-4924-9E8A-9F6659E5855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873beb7-5857-4685-be1f-d57550cc96c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01C3C56-10DB-49F7-B061-44D8728D078A}">
  <ds:schemaRefs>
    <ds:schemaRef ds:uri="http://schemas.microsoft.com/sharepoint/v3/contenttype/forms"/>
  </ds:schemaRefs>
</ds:datastoreItem>
</file>

<file path=customXml/itemProps3.xml><?xml version="1.0" encoding="utf-8"?>
<ds:datastoreItem xmlns:ds="http://schemas.openxmlformats.org/officeDocument/2006/customXml" ds:itemID="{7FBDB1CC-CEFB-4E46-8174-1F0AA0D30B24}">
  <ds:schemaRefs>
    <ds:schemaRef ds:uri="http://schemas.microsoft.com/office/2006/metadata/properties"/>
    <ds:schemaRef ds:uri="http://schemas.microsoft.com/office/infopath/2007/PartnerControls"/>
    <ds:schemaRef ds:uri="4873beb7-5857-4685-be1f-d57550cc96cc"/>
  </ds:schemaRefs>
</ds:datastoreItem>
</file>

<file path=docProps/app.xml><?xml version="1.0" encoding="utf-8"?>
<Properties xmlns="http://schemas.openxmlformats.org/officeDocument/2006/extended-properties" xmlns:vt="http://schemas.openxmlformats.org/officeDocument/2006/docPropsVTypes">
  <Template>{C6036731-9269-4FCE-B3A4-F6BA50C47FDD}tf02786999_win32.dotx</Template>
  <TotalTime>143</TotalTime>
  <Pages>3</Pages>
  <Words>650</Words>
  <Characters>3707</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Rune Engelbøl Friis</dc:creator>
  <cp:keywords/>
  <dc:description/>
  <cp:lastModifiedBy>Rune Engelbøl Friis</cp:lastModifiedBy>
  <cp:revision>3</cp:revision>
  <dcterms:created xsi:type="dcterms:W3CDTF">2020-09-28T07:44:00Z</dcterms:created>
  <dcterms:modified xsi:type="dcterms:W3CDTF">2020-09-28T10:24:00Z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nternalTags">
    <vt:lpwstr/>
  </property>
  <property fmtid="{D5CDD505-2E9C-101B-9397-08002B2CF9AE}" pid="3" name="ContentTypeId">
    <vt:lpwstr>0x0101006EDDDB5EE6D98C44930B742096920B300400F5B6D36B3EF94B4E9A635CDF2A18F5B8</vt:lpwstr>
  </property>
  <property fmtid="{D5CDD505-2E9C-101B-9397-08002B2CF9AE}" pid="4" name="FeatureTags">
    <vt:lpwstr/>
  </property>
  <property fmtid="{D5CDD505-2E9C-101B-9397-08002B2CF9AE}" pid="5" name="LocalizationTags">
    <vt:lpwstr/>
  </property>
  <property fmtid="{D5CDD505-2E9C-101B-9397-08002B2CF9AE}" pid="6" name="CampaignTags">
    <vt:lpwstr/>
  </property>
  <property fmtid="{D5CDD505-2E9C-101B-9397-08002B2CF9AE}" pid="7" name="ScenarioTags">
    <vt:lpwstr/>
  </property>
</Properties>
</file>